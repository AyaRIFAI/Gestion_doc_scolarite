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1D2" w14:textId="4AFADECB" w:rsidR="004C0AB3" w:rsidRDefault="00000000">
      <w:pPr>
        <w:spacing w:before="91"/>
        <w:ind w:left="9197"/>
      </w:pPr>
      <w:r>
        <w:pict w14:anchorId="7A11C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76.65pt">
            <v:imagedata r:id="rId5" o:title=""/>
          </v:shape>
        </w:pict>
      </w:r>
    </w:p>
    <w:p w14:paraId="225B0977" w14:textId="77777777" w:rsidR="004C0AB3" w:rsidRDefault="004C0AB3">
      <w:pPr>
        <w:spacing w:before="3" w:line="120" w:lineRule="exact"/>
        <w:rPr>
          <w:sz w:val="12"/>
          <w:szCs w:val="12"/>
        </w:rPr>
      </w:pPr>
    </w:p>
    <w:p w14:paraId="1986DD98" w14:textId="77777777" w:rsidR="004C0AB3" w:rsidRDefault="00000000">
      <w:pPr>
        <w:spacing w:before="13" w:line="400" w:lineRule="exact"/>
        <w:ind w:left="2001"/>
        <w:rPr>
          <w:rFonts w:ascii="DejaVu Sans" w:eastAsia="DejaVu Sans" w:hAnsi="DejaVu Sans" w:cs="DejaVu Sans"/>
          <w:sz w:val="37"/>
          <w:szCs w:val="37"/>
        </w:rPr>
      </w:pP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RELEV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1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D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N</w:t>
      </w:r>
      <w:r>
        <w:rPr>
          <w:rFonts w:ascii="DejaVu Sans" w:eastAsia="DejaVu Sans" w:hAnsi="DejaVu Sans" w:cs="DejaVu Sans"/>
          <w:b/>
          <w:spacing w:val="3"/>
          <w:position w:val="-1"/>
          <w:sz w:val="37"/>
          <w:szCs w:val="37"/>
        </w:rPr>
        <w:t>O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TE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  <w:r>
        <w:rPr>
          <w:rFonts w:ascii="DejaVu Sans" w:eastAsia="DejaVu Sans" w:hAnsi="DejaVu Sans" w:cs="DejaVu Sans"/>
          <w:b/>
          <w:spacing w:val="-11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T</w:t>
      </w:r>
      <w:r>
        <w:rPr>
          <w:rFonts w:ascii="DejaVu Sans" w:eastAsia="DejaVu Sans" w:hAnsi="DejaVu Sans" w:cs="DejaVu Sans"/>
          <w:b/>
          <w:spacing w:val="-3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RESULTAT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</w:p>
    <w:p w14:paraId="65EFCF02" w14:textId="5B2621A5" w:rsidR="004C0AB3" w:rsidRDefault="004C0AB3">
      <w:pPr>
        <w:spacing w:before="10" w:line="120" w:lineRule="exact"/>
        <w:rPr>
          <w:sz w:val="13"/>
          <w:szCs w:val="13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8"/>
        <w:gridCol w:w="362"/>
        <w:gridCol w:w="1078"/>
        <w:gridCol w:w="1440"/>
        <w:gridCol w:w="1688"/>
      </w:tblGrid>
      <w:tr w:rsidR="00830D55" w14:paraId="000D20DF" w14:textId="77777777" w:rsidTr="00830D55">
        <w:trPr>
          <w:trHeight w:hRule="exact" w:val="334"/>
        </w:trPr>
        <w:tc>
          <w:tcPr>
            <w:tcW w:w="6370" w:type="dxa"/>
            <w:gridSpan w:val="2"/>
            <w:hideMark/>
          </w:tcPr>
          <w:p w14:paraId="0C05DC92" w14:textId="77777777" w:rsidR="00830D55" w:rsidRDefault="00830D55">
            <w:pPr>
              <w:spacing w:before="76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PRENO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 xml:space="preserve">: </w:t>
            </w:r>
            <w:r>
              <w:rPr>
                <w:rFonts w:ascii="DejaVu Sans" w:eastAsia="DejaVu Sans" w:hAnsi="DejaVu Sans" w:cs="DejaVu Sans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${nom} 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prenom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4206" w:type="dxa"/>
            <w:gridSpan w:val="3"/>
          </w:tcPr>
          <w:p w14:paraId="57EB7C51" w14:textId="77777777" w:rsidR="00830D55" w:rsidRDefault="00830D55"/>
        </w:tc>
      </w:tr>
      <w:tr w:rsidR="00830D55" w14:paraId="3E281D02" w14:textId="77777777" w:rsidTr="00830D55">
        <w:trPr>
          <w:trHeight w:hRule="exact" w:val="276"/>
        </w:trPr>
        <w:tc>
          <w:tcPr>
            <w:tcW w:w="6370" w:type="dxa"/>
            <w:gridSpan w:val="2"/>
            <w:hideMark/>
          </w:tcPr>
          <w:p w14:paraId="12B2BEA4" w14:textId="77777777" w:rsidR="00830D55" w:rsidRDefault="00830D55">
            <w:pPr>
              <w:spacing w:before="18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CN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cne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  <w:hideMark/>
          </w:tcPr>
          <w:p w14:paraId="6E4852D2" w14:textId="77777777" w:rsidR="00830D55" w:rsidRDefault="00830D55">
            <w:pPr>
              <w:spacing w:before="18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            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°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ETUDIAN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</w:p>
        </w:tc>
        <w:tc>
          <w:tcPr>
            <w:tcW w:w="1688" w:type="dxa"/>
            <w:hideMark/>
          </w:tcPr>
          <w:p w14:paraId="679E4774" w14:textId="77777777" w:rsidR="00830D55" w:rsidRDefault="00830D55">
            <w:pPr>
              <w:spacing w:before="18"/>
              <w:ind w:left="63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${apogee}</w:t>
            </w:r>
          </w:p>
        </w:tc>
      </w:tr>
      <w:tr w:rsidR="00830D55" w14:paraId="20EE921E" w14:textId="77777777" w:rsidTr="00830D55">
        <w:trPr>
          <w:gridAfter w:val="2"/>
          <w:wAfter w:w="3128" w:type="dxa"/>
          <w:trHeight w:hRule="exact" w:val="276"/>
        </w:trPr>
        <w:tc>
          <w:tcPr>
            <w:tcW w:w="6008" w:type="dxa"/>
            <w:hideMark/>
          </w:tcPr>
          <w:p w14:paraId="23EDB6D6" w14:textId="77777777" w:rsidR="00830D55" w:rsidRDefault="00830D55"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Né le :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date_nai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A</w:t>
            </w:r>
            <w:r>
              <w:t xml:space="preserve">  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z w:val="19"/>
                <w:szCs w:val="19"/>
              </w:rPr>
              <w:t>adress</w:t>
            </w:r>
            <w:proofErr w:type="spellEnd"/>
            <w:r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1440" w:type="dxa"/>
            <w:gridSpan w:val="2"/>
          </w:tcPr>
          <w:p w14:paraId="718BF2CD" w14:textId="77777777" w:rsidR="00830D55" w:rsidRDefault="00830D55"/>
        </w:tc>
      </w:tr>
      <w:tr w:rsidR="00830D55" w14:paraId="01DF3B3C" w14:textId="77777777" w:rsidTr="00830D55">
        <w:trPr>
          <w:trHeight w:hRule="exact" w:val="502"/>
        </w:trPr>
        <w:tc>
          <w:tcPr>
            <w:tcW w:w="6370" w:type="dxa"/>
            <w:gridSpan w:val="2"/>
          </w:tcPr>
          <w:p w14:paraId="7B68553F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6C9B559C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DIPLO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6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l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ôm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e</w:t>
            </w:r>
            <w:proofErr w:type="spellEnd"/>
            <w:r>
              <w:rPr>
                <w:rFonts w:ascii="DejaVu Sans" w:eastAsia="DejaVu Sans" w:hAnsi="DejaVu Sans" w:cs="DejaVu Sans"/>
                <w:spacing w:val="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ngén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eu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r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proofErr w:type="spellEnd"/>
          </w:p>
        </w:tc>
        <w:tc>
          <w:tcPr>
            <w:tcW w:w="2518" w:type="dxa"/>
            <w:gridSpan w:val="2"/>
          </w:tcPr>
          <w:p w14:paraId="1E30281A" w14:textId="6492CC7C" w:rsidR="00830D55" w:rsidRDefault="00830D55"/>
        </w:tc>
        <w:tc>
          <w:tcPr>
            <w:tcW w:w="1688" w:type="dxa"/>
          </w:tcPr>
          <w:p w14:paraId="387F2C9C" w14:textId="77777777" w:rsidR="00830D55" w:rsidRDefault="00830D55"/>
        </w:tc>
      </w:tr>
      <w:tr w:rsidR="00830D55" w14:paraId="52F85D95" w14:textId="77777777" w:rsidTr="00830D55">
        <w:trPr>
          <w:trHeight w:hRule="exact" w:val="502"/>
        </w:trPr>
        <w:tc>
          <w:tcPr>
            <w:tcW w:w="6370" w:type="dxa"/>
            <w:gridSpan w:val="2"/>
          </w:tcPr>
          <w:p w14:paraId="6BF0291D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77661FD7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FILIER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filiere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</w:tcPr>
          <w:p w14:paraId="23E07803" w14:textId="77777777" w:rsidR="00830D55" w:rsidRDefault="00830D55"/>
        </w:tc>
        <w:tc>
          <w:tcPr>
            <w:tcW w:w="1688" w:type="dxa"/>
          </w:tcPr>
          <w:p w14:paraId="7568DD22" w14:textId="77777777" w:rsidR="00830D55" w:rsidRDefault="00830D55"/>
        </w:tc>
      </w:tr>
      <w:tr w:rsidR="00830D55" w14:paraId="018C622B" w14:textId="77777777" w:rsidTr="00830D55">
        <w:trPr>
          <w:trHeight w:hRule="exact" w:val="502"/>
        </w:trPr>
        <w:tc>
          <w:tcPr>
            <w:tcW w:w="6370" w:type="dxa"/>
            <w:gridSpan w:val="2"/>
          </w:tcPr>
          <w:p w14:paraId="1D2AFD44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1542CEE8" w14:textId="77777777" w:rsidR="00830D55" w:rsidRDefault="00830D55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proofErr w:type="spellStart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Année</w:t>
            </w:r>
            <w:proofErr w:type="spellEnd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annee_univ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</w:tcPr>
          <w:p w14:paraId="3F084C69" w14:textId="77777777" w:rsidR="00830D55" w:rsidRDefault="00830D55"/>
        </w:tc>
        <w:tc>
          <w:tcPr>
            <w:tcW w:w="1688" w:type="dxa"/>
          </w:tcPr>
          <w:p w14:paraId="3C681F7A" w14:textId="77777777" w:rsidR="00830D55" w:rsidRDefault="00830D55"/>
        </w:tc>
      </w:tr>
    </w:tbl>
    <w:p w14:paraId="019EACBE" w14:textId="77777777" w:rsidR="00830D55" w:rsidRDefault="00830D55" w:rsidP="00830D55">
      <w:pPr>
        <w:spacing w:before="3" w:line="100" w:lineRule="exact"/>
        <w:rPr>
          <w:sz w:val="11"/>
          <w:szCs w:val="11"/>
        </w:rPr>
      </w:pPr>
    </w:p>
    <w:p w14:paraId="080559E4" w14:textId="77777777" w:rsidR="004C0AB3" w:rsidRDefault="004C0AB3">
      <w:pPr>
        <w:spacing w:before="3" w:line="100" w:lineRule="exact"/>
        <w:rPr>
          <w:sz w:val="11"/>
          <w:szCs w:val="11"/>
        </w:rPr>
      </w:pPr>
    </w:p>
    <w:p w14:paraId="505626CA" w14:textId="13F13D98" w:rsidR="004C0AB3" w:rsidRDefault="004C0AB3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3"/>
        <w:gridCol w:w="1447"/>
        <w:gridCol w:w="1784"/>
      </w:tblGrid>
      <w:tr w:rsidR="004878EA" w14:paraId="1943816C" w14:textId="77777777" w:rsidTr="004878EA">
        <w:trPr>
          <w:trHeight w:hRule="exact" w:val="598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41AFE9C" w14:textId="77777777" w:rsidR="004878EA" w:rsidRDefault="004878EA" w:rsidP="00E37F9E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6AA6575F" w14:textId="77777777" w:rsidR="004878EA" w:rsidRDefault="004878EA" w:rsidP="00E37F9E">
            <w:pPr>
              <w:ind w:left="2290" w:right="2287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EMEN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A72DA44" w14:textId="77777777" w:rsidR="004878EA" w:rsidRDefault="004878EA" w:rsidP="00E37F9E">
            <w:pPr>
              <w:spacing w:before="6"/>
              <w:ind w:left="87" w:right="91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MOYENN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E</w:t>
            </w:r>
          </w:p>
          <w:p w14:paraId="732C14C1" w14:textId="77777777" w:rsidR="004878EA" w:rsidRDefault="004878EA" w:rsidP="00E37F9E">
            <w:pPr>
              <w:spacing w:before="23"/>
              <w:ind w:left="357" w:right="35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/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2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0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2EA1125" w14:textId="77777777" w:rsidR="004878EA" w:rsidRDefault="004878EA" w:rsidP="00E37F9E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38A08698" w14:textId="77777777" w:rsidR="004878EA" w:rsidRDefault="004878EA" w:rsidP="00E37F9E">
            <w:pPr>
              <w:ind w:left="11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RESU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TA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</w:tr>
      <w:tr w:rsidR="004878EA" w14:paraId="4D2C1BCC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DC8B871" w14:textId="251FCE86" w:rsidR="004878EA" w:rsidRDefault="004878EA" w:rsidP="00E37F9E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proofErr w:type="spellStart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sz w:val="16"/>
                <w:szCs w:val="16"/>
              </w:rPr>
              <w:t>Semes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z w:val="16"/>
                <w:szCs w:val="16"/>
              </w:rPr>
              <w:t>tre</w:t>
            </w:r>
            <w:proofErr w:type="spellEnd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858A756" w14:textId="77777777" w:rsidR="004878EA" w:rsidRDefault="004878EA" w:rsidP="00E37F9E">
            <w:pPr>
              <w:jc w:val="center"/>
            </w:pP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7BF6C67C" w14:textId="77777777" w:rsidR="004878EA" w:rsidRDefault="004878EA" w:rsidP="00E37F9E">
            <w:pPr>
              <w:spacing w:before="6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SM0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1</w:t>
            </w:r>
          </w:p>
        </w:tc>
      </w:tr>
      <w:tr w:rsidR="004878EA" w14:paraId="76CDD086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03345E4" w14:textId="732A846E" w:rsidR="004878EA" w:rsidRDefault="004878EA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${module1}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A0CFB11" w14:textId="640AD8DA" w:rsidR="004878EA" w:rsidRDefault="004878EA" w:rsidP="00E37F9E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${note1}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909F7F4" w14:textId="27B5C11B" w:rsidR="004878EA" w:rsidRDefault="004878EA" w:rsidP="00E37F9E">
            <w:pPr>
              <w:spacing w:before="4"/>
              <w:ind w:right="34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${status1}</w:t>
            </w:r>
          </w:p>
        </w:tc>
      </w:tr>
      <w:tr w:rsidR="004878EA" w14:paraId="6056E620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50C59F1D" w14:textId="5DE1683C" w:rsidR="004878EA" w:rsidRDefault="004878EA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${module2}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4875EDE2" w14:textId="77F2C576" w:rsidR="004878EA" w:rsidRDefault="004878EA" w:rsidP="00E37F9E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${note2}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FB8B82F" w14:textId="284B1BFC" w:rsidR="004878EA" w:rsidRDefault="00E37F9E" w:rsidP="00E37F9E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${status2}</w:t>
            </w:r>
          </w:p>
        </w:tc>
      </w:tr>
      <w:tr w:rsidR="004878EA" w14:paraId="17B656A7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0C73F62" w14:textId="7DD72FFF" w:rsidR="004878EA" w:rsidRDefault="004878EA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${module3}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6D73956" w14:textId="63826F38" w:rsidR="004878EA" w:rsidRDefault="004878EA" w:rsidP="00E37F9E">
            <w:pPr>
              <w:spacing w:before="4"/>
              <w:ind w:right="353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${note3}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5C110B5" w14:textId="661BA404" w:rsidR="004878EA" w:rsidRDefault="00E37F9E" w:rsidP="00E37F9E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${status3}</w:t>
            </w:r>
          </w:p>
        </w:tc>
      </w:tr>
      <w:tr w:rsidR="004878EA" w14:paraId="3E1EE73D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60E57EE" w14:textId="408F88EC" w:rsidR="004878EA" w:rsidRDefault="004878EA" w:rsidP="00E37F9E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F501689" w14:textId="77777777" w:rsidR="004878EA" w:rsidRDefault="004878EA" w:rsidP="00E37F9E">
            <w:pPr>
              <w:jc w:val="center"/>
            </w:pP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181D9420" w14:textId="5D849442" w:rsidR="004878EA" w:rsidRDefault="004878EA" w:rsidP="00E37F9E">
            <w:pPr>
              <w:spacing w:before="6"/>
              <w:ind w:left="293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</w:tr>
    </w:tbl>
    <w:p w14:paraId="6E6DE1A6" w14:textId="77777777" w:rsidR="004C0AB3" w:rsidRDefault="004C0AB3" w:rsidP="00E37F9E">
      <w:pPr>
        <w:spacing w:line="200" w:lineRule="exact"/>
        <w:jc w:val="center"/>
      </w:pPr>
    </w:p>
    <w:p w14:paraId="08768AB4" w14:textId="7A106EDD" w:rsidR="004C0AB3" w:rsidRDefault="004C0AB3" w:rsidP="00E37F9E">
      <w:pPr>
        <w:spacing w:line="200" w:lineRule="exact"/>
        <w:jc w:val="center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3"/>
        <w:gridCol w:w="1447"/>
        <w:gridCol w:w="1784"/>
      </w:tblGrid>
      <w:tr w:rsidR="00E37F9E" w14:paraId="204224F6" w14:textId="77777777" w:rsidTr="000109BC">
        <w:trPr>
          <w:trHeight w:hRule="exact" w:val="598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E90DFA3" w14:textId="7A8C9EE7" w:rsidR="00E37F9E" w:rsidRDefault="00E37F9E" w:rsidP="00E37F9E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16E06BB3" w14:textId="77777777" w:rsidR="00E37F9E" w:rsidRDefault="00E37F9E" w:rsidP="00E37F9E">
            <w:pPr>
              <w:ind w:left="2290" w:right="2287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EMEN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A9072B1" w14:textId="77777777" w:rsidR="00E37F9E" w:rsidRDefault="00E37F9E" w:rsidP="00E37F9E">
            <w:pPr>
              <w:spacing w:before="6"/>
              <w:ind w:left="87" w:right="91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MOYENN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E</w:t>
            </w:r>
          </w:p>
          <w:p w14:paraId="528CC0C6" w14:textId="77777777" w:rsidR="00E37F9E" w:rsidRDefault="00E37F9E" w:rsidP="00E37F9E">
            <w:pPr>
              <w:spacing w:before="23"/>
              <w:ind w:left="357" w:right="35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/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2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0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CCC48EA" w14:textId="77777777" w:rsidR="00E37F9E" w:rsidRDefault="00E37F9E" w:rsidP="00E37F9E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441622CE" w14:textId="77777777" w:rsidR="00E37F9E" w:rsidRDefault="00E37F9E" w:rsidP="00E37F9E">
            <w:pPr>
              <w:ind w:left="11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RESU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TA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</w:tr>
      <w:tr w:rsidR="00E37F9E" w14:paraId="41366EF9" w14:textId="77777777" w:rsidTr="000109BC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490A8F7" w14:textId="77777777" w:rsidR="00E37F9E" w:rsidRDefault="00E37F9E" w:rsidP="00E37F9E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proofErr w:type="spellStart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sz w:val="16"/>
                <w:szCs w:val="16"/>
              </w:rPr>
              <w:t>Semes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z w:val="16"/>
                <w:szCs w:val="16"/>
              </w:rPr>
              <w:t>tre</w:t>
            </w:r>
            <w:proofErr w:type="spellEnd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5CAEDD07" w14:textId="77777777" w:rsidR="00E37F9E" w:rsidRDefault="00E37F9E" w:rsidP="00E37F9E">
            <w:pPr>
              <w:jc w:val="center"/>
            </w:pP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3B623274" w14:textId="77777777" w:rsidR="00E37F9E" w:rsidRDefault="00E37F9E" w:rsidP="00E37F9E">
            <w:pPr>
              <w:spacing w:before="6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SM0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2</w:t>
            </w:r>
          </w:p>
        </w:tc>
      </w:tr>
      <w:tr w:rsidR="00E37F9E" w14:paraId="210A81E6" w14:textId="77777777" w:rsidTr="000109BC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604C1056" w14:textId="50B989BE" w:rsidR="00E37F9E" w:rsidRDefault="00E37F9E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${module4}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611B90D3" w14:textId="27DA64C4" w:rsidR="00E37F9E" w:rsidRDefault="00E37F9E" w:rsidP="00E37F9E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${note4}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98FE9D5" w14:textId="2E6B36B4" w:rsidR="00E37F9E" w:rsidRDefault="00E37F9E" w:rsidP="00E37F9E">
            <w:pPr>
              <w:spacing w:before="4"/>
              <w:ind w:right="34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${status4}</w:t>
            </w:r>
          </w:p>
        </w:tc>
      </w:tr>
      <w:tr w:rsidR="00E37F9E" w14:paraId="1F67B74D" w14:textId="77777777" w:rsidTr="000109BC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B260F3A" w14:textId="31E00069" w:rsidR="00E37F9E" w:rsidRDefault="00E37F9E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${module5}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6E22E029" w14:textId="5FD7344A" w:rsidR="00E37F9E" w:rsidRDefault="00E37F9E" w:rsidP="00E37F9E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${note5}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4AFE78A9" w14:textId="4131D0FA" w:rsidR="00E37F9E" w:rsidRDefault="00E37F9E" w:rsidP="00E37F9E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${status5}</w:t>
            </w:r>
          </w:p>
        </w:tc>
      </w:tr>
      <w:tr w:rsidR="00E37F9E" w14:paraId="190AFE0D" w14:textId="77777777" w:rsidTr="000109BC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68EFB885" w14:textId="398D4D80" w:rsidR="00E37F9E" w:rsidRDefault="00E37F9E" w:rsidP="00E37F9E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${module6}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4F86C552" w14:textId="6DD0DD85" w:rsidR="00E37F9E" w:rsidRDefault="00E37F9E" w:rsidP="00E37F9E">
            <w:pPr>
              <w:spacing w:before="4"/>
              <w:ind w:right="353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${note6}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04CB010" w14:textId="1B8C1E79" w:rsidR="00E37F9E" w:rsidRDefault="00E37F9E" w:rsidP="00E37F9E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${status6}</w:t>
            </w:r>
          </w:p>
        </w:tc>
      </w:tr>
      <w:tr w:rsidR="00E37F9E" w14:paraId="78540143" w14:textId="77777777" w:rsidTr="000109BC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55C100F4" w14:textId="77777777" w:rsidR="00E37F9E" w:rsidRDefault="00E37F9E" w:rsidP="00E37F9E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684E7CBE" w14:textId="77777777" w:rsidR="00E37F9E" w:rsidRDefault="00E37F9E" w:rsidP="00E37F9E">
            <w:pPr>
              <w:jc w:val="center"/>
            </w:pP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6146ADA" w14:textId="77777777" w:rsidR="00E37F9E" w:rsidRDefault="00E37F9E" w:rsidP="00E37F9E">
            <w:pPr>
              <w:spacing w:before="6"/>
              <w:ind w:left="293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</w:tr>
    </w:tbl>
    <w:p w14:paraId="49C15FE6" w14:textId="77777777" w:rsidR="00E37F9E" w:rsidRDefault="00E37F9E" w:rsidP="00E37F9E">
      <w:pPr>
        <w:spacing w:before="4" w:line="180" w:lineRule="exact"/>
        <w:rPr>
          <w:sz w:val="19"/>
          <w:szCs w:val="19"/>
        </w:rPr>
      </w:pPr>
    </w:p>
    <w:p w14:paraId="46B3D65C" w14:textId="484384B4" w:rsidR="004C0AB3" w:rsidRDefault="004C0AB3">
      <w:pPr>
        <w:spacing w:line="200" w:lineRule="exact"/>
      </w:pPr>
    </w:p>
    <w:p w14:paraId="7C335F62" w14:textId="6A161BFC" w:rsidR="004C0AB3" w:rsidRDefault="004C0AB3">
      <w:pPr>
        <w:spacing w:line="200" w:lineRule="exact"/>
      </w:pPr>
    </w:p>
    <w:p w14:paraId="6A694862" w14:textId="0F5E1464" w:rsidR="00E37F9E" w:rsidRDefault="00E37F9E">
      <w:pPr>
        <w:spacing w:line="200" w:lineRule="exact"/>
      </w:pPr>
    </w:p>
    <w:p w14:paraId="7409DA0D" w14:textId="1B2A17B6" w:rsidR="004C0AB3" w:rsidRDefault="004C0AB3">
      <w:pPr>
        <w:spacing w:line="200" w:lineRule="exact"/>
      </w:pPr>
    </w:p>
    <w:p w14:paraId="38FF0A8D" w14:textId="3758F143" w:rsidR="004C0AB3" w:rsidRDefault="004C0AB3">
      <w:pPr>
        <w:spacing w:line="200" w:lineRule="exact"/>
      </w:pPr>
    </w:p>
    <w:p w14:paraId="2B44975E" w14:textId="77777777" w:rsidR="004C0AB3" w:rsidRDefault="004C0AB3">
      <w:pPr>
        <w:spacing w:line="200" w:lineRule="exact"/>
      </w:pPr>
    </w:p>
    <w:p w14:paraId="016FCA51" w14:textId="77777777" w:rsidR="004C0AB3" w:rsidRDefault="004C0AB3">
      <w:pPr>
        <w:spacing w:line="200" w:lineRule="exact"/>
      </w:pPr>
    </w:p>
    <w:p w14:paraId="38B13EBF" w14:textId="70343B6F" w:rsidR="004C0AB3" w:rsidRDefault="00000000" w:rsidP="006F409B">
      <w:pPr>
        <w:spacing w:before="37"/>
        <w:ind w:left="3717" w:right="3721"/>
        <w:jc w:val="center"/>
        <w:rPr>
          <w:rFonts w:ascii="DejaVu Sans" w:eastAsia="DejaVu Sans" w:hAnsi="DejaVu Sans" w:cs="DejaVu Sans"/>
          <w:sz w:val="22"/>
          <w:szCs w:val="22"/>
        </w:rPr>
      </w:pPr>
      <w:r>
        <w:pict w14:anchorId="172527FD">
          <v:shape id="_x0000_s1028" type="#_x0000_t75" style="position:absolute;left:0;text-align:left;margin-left:69.3pt;margin-top:1.4pt;width:75pt;height:75pt;z-index:-251658240;mso-position-horizontal-relative:page">
            <v:imagedata r:id="rId6" o:title=""/>
            <w10:wrap anchorx="page"/>
          </v:shape>
        </w:pict>
      </w:r>
      <w:r>
        <w:rPr>
          <w:rFonts w:ascii="DejaVu Sans" w:eastAsia="DejaVu Sans" w:hAnsi="DejaVu Sans" w:cs="DejaVu Sans"/>
          <w:spacing w:val="1"/>
          <w:sz w:val="22"/>
          <w:szCs w:val="22"/>
        </w:rPr>
        <w:t>Fa</w:t>
      </w:r>
      <w:r>
        <w:rPr>
          <w:rFonts w:ascii="DejaVu Sans" w:eastAsia="DejaVu Sans" w:hAnsi="DejaVu Sans" w:cs="DejaVu Sans"/>
          <w:sz w:val="22"/>
          <w:szCs w:val="22"/>
        </w:rPr>
        <w:t>it</w:t>
      </w:r>
      <w:r>
        <w:rPr>
          <w:rFonts w:ascii="DejaVu Sans" w:eastAsia="DejaVu Sans" w:hAnsi="DejaVu Sans" w:cs="DejaVu Sans"/>
          <w:spacing w:val="8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z w:val="22"/>
          <w:szCs w:val="22"/>
        </w:rPr>
        <w:t>à</w:t>
      </w:r>
      <w:r>
        <w:rPr>
          <w:rFonts w:ascii="DejaVu Sans" w:eastAsia="DejaVu Sans" w:hAnsi="DejaVu Sans" w:cs="DejaVu Sans"/>
          <w:spacing w:val="3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TETOUAN</w:t>
      </w:r>
      <w:r>
        <w:rPr>
          <w:rFonts w:ascii="DejaVu Sans" w:eastAsia="DejaVu Sans" w:hAnsi="DejaVu Sans" w:cs="DejaVu Sans"/>
          <w:sz w:val="22"/>
          <w:szCs w:val="22"/>
        </w:rPr>
        <w:t>,</w:t>
      </w:r>
      <w:r>
        <w:rPr>
          <w:rFonts w:ascii="DejaVu Sans" w:eastAsia="DejaVu Sans" w:hAnsi="DejaVu Sans" w:cs="DejaVu Sans"/>
          <w:spacing w:val="23"/>
          <w:sz w:val="22"/>
          <w:szCs w:val="22"/>
        </w:rPr>
        <w:t xml:space="preserve"> </w:t>
      </w:r>
      <w:r w:rsidR="006F409B">
        <w:rPr>
          <w:rFonts w:ascii="DejaVu Sans" w:eastAsia="DejaVu Sans" w:hAnsi="DejaVu Sans" w:cs="DejaVu Sans"/>
          <w:sz w:val="22"/>
          <w:szCs w:val="22"/>
        </w:rPr>
        <w:t>le ${date}</w:t>
      </w:r>
    </w:p>
    <w:p w14:paraId="02C0FD82" w14:textId="6D4981FF" w:rsidR="004C0AB3" w:rsidRDefault="004C0AB3">
      <w:pPr>
        <w:spacing w:before="16" w:line="220" w:lineRule="exact"/>
        <w:rPr>
          <w:sz w:val="22"/>
          <w:szCs w:val="22"/>
        </w:rPr>
      </w:pPr>
    </w:p>
    <w:p w14:paraId="40CA142E" w14:textId="77777777" w:rsidR="004C0AB3" w:rsidRDefault="00000000">
      <w:pPr>
        <w:spacing w:line="220" w:lineRule="exact"/>
        <w:ind w:left="4701" w:right="4704"/>
        <w:jc w:val="center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b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b/>
          <w:sz w:val="22"/>
          <w:szCs w:val="22"/>
        </w:rPr>
        <w:t>e</w:t>
      </w:r>
      <w:r>
        <w:rPr>
          <w:rFonts w:ascii="DejaVu Sans" w:eastAsia="DejaVu Sans" w:hAnsi="DejaVu Sans" w:cs="DejaVu Sans"/>
          <w:b/>
          <w:spacing w:val="6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D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i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recteu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r</w:t>
      </w:r>
    </w:p>
    <w:p w14:paraId="23750C25" w14:textId="77777777" w:rsidR="004C0AB3" w:rsidRDefault="004C0AB3">
      <w:pPr>
        <w:spacing w:before="10" w:line="180" w:lineRule="exact"/>
        <w:rPr>
          <w:sz w:val="19"/>
          <w:szCs w:val="19"/>
        </w:rPr>
      </w:pPr>
    </w:p>
    <w:p w14:paraId="5C5FB358" w14:textId="3C41A15C" w:rsidR="004C0AB3" w:rsidRDefault="00843034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3ECC2" wp14:editId="1EFD2887">
            <wp:simplePos x="0" y="0"/>
            <wp:positionH relativeFrom="column">
              <wp:posOffset>2823633</wp:posOffset>
            </wp:positionH>
            <wp:positionV relativeFrom="paragraph">
              <wp:posOffset>4445</wp:posOffset>
            </wp:positionV>
            <wp:extent cx="1701800" cy="83816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10E2" w14:textId="77777777" w:rsidR="004C0AB3" w:rsidRDefault="004C0AB3">
      <w:pPr>
        <w:spacing w:line="200" w:lineRule="exact"/>
      </w:pPr>
    </w:p>
    <w:p w14:paraId="0C4486BF" w14:textId="280842AE" w:rsidR="004C0AB3" w:rsidRDefault="004C0AB3">
      <w:pPr>
        <w:spacing w:line="200" w:lineRule="exact"/>
      </w:pPr>
    </w:p>
    <w:p w14:paraId="3BF1FC4B" w14:textId="26E50D72" w:rsidR="004C0AB3" w:rsidRDefault="004C0AB3">
      <w:pPr>
        <w:spacing w:line="200" w:lineRule="exact"/>
      </w:pPr>
    </w:p>
    <w:p w14:paraId="4D6897D8" w14:textId="77777777" w:rsidR="004C0AB3" w:rsidRDefault="004C0AB3">
      <w:pPr>
        <w:spacing w:line="200" w:lineRule="exact"/>
      </w:pPr>
    </w:p>
    <w:p w14:paraId="40962810" w14:textId="77777777" w:rsidR="004C0AB3" w:rsidRDefault="004C0AB3">
      <w:pPr>
        <w:spacing w:line="200" w:lineRule="exact"/>
      </w:pPr>
    </w:p>
    <w:p w14:paraId="5B8BCB8C" w14:textId="77777777" w:rsidR="004C0AB3" w:rsidRDefault="004C0AB3">
      <w:pPr>
        <w:spacing w:line="200" w:lineRule="exact"/>
      </w:pPr>
    </w:p>
    <w:p w14:paraId="1D0C9C9E" w14:textId="77777777" w:rsidR="004C0AB3" w:rsidRDefault="004C0AB3">
      <w:pPr>
        <w:spacing w:line="200" w:lineRule="exact"/>
      </w:pPr>
    </w:p>
    <w:p w14:paraId="07E11C50" w14:textId="77777777" w:rsidR="004C0AB3" w:rsidRDefault="004C0AB3">
      <w:pPr>
        <w:spacing w:line="200" w:lineRule="exact"/>
      </w:pPr>
    </w:p>
    <w:p w14:paraId="6207E467" w14:textId="77777777" w:rsidR="004C0AB3" w:rsidRDefault="004C0AB3">
      <w:pPr>
        <w:spacing w:line="200" w:lineRule="exact"/>
      </w:pPr>
    </w:p>
    <w:p w14:paraId="63D23E39" w14:textId="77777777" w:rsidR="004C0AB3" w:rsidRDefault="004C0AB3">
      <w:pPr>
        <w:spacing w:line="200" w:lineRule="exact"/>
      </w:pPr>
    </w:p>
    <w:p w14:paraId="13AA05C0" w14:textId="77777777" w:rsidR="004C0AB3" w:rsidRDefault="004C0AB3">
      <w:pPr>
        <w:spacing w:line="200" w:lineRule="exact"/>
      </w:pPr>
    </w:p>
    <w:p w14:paraId="7CAB3F95" w14:textId="22AA00B2" w:rsidR="004C0AB3" w:rsidRDefault="00000000">
      <w:pPr>
        <w:spacing w:before="36" w:line="247" w:lineRule="auto"/>
        <w:ind w:left="418" w:right="421" w:hanging="8"/>
        <w:jc w:val="center"/>
        <w:rPr>
          <w:rFonts w:ascii="DejaVu Sans" w:eastAsia="DejaVu Sans" w:hAnsi="DejaVu Sans" w:cs="DejaVu Sans"/>
          <w:sz w:val="19"/>
          <w:szCs w:val="19"/>
        </w:rPr>
      </w:pPr>
      <w:r>
        <w:pict w14:anchorId="077BD1FB">
          <v:group id="_x0000_s1026" style="position:absolute;left:0;text-align:left;margin-left:33.3pt;margin-top:37.35pt;width:528.15pt;height:0;z-index:-251659264;mso-position-horizontal-relative:page" coordorigin="666,747" coordsize="10563,0">
            <v:shape id="_x0000_s1027" style="position:absolute;left:666;top:747;width:10563;height:0" coordorigin="666,747" coordsize="10563,0" path="m666,747r10563,e" filled="f" strokecolor="#2a2a2a" strokeweight=".247mm">
              <v:path arrowok="t"/>
            </v:shape>
            <w10:wrap anchorx="page"/>
          </v:group>
        </w:pic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authenticit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con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ir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aprè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z w:val="19"/>
          <w:szCs w:val="19"/>
        </w:rPr>
        <w:t>a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véri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icatio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rappor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a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u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ré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érenc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4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accessibl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à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parti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lie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suivant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-3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https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//veri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y-tetouan.uae.ac.</w:t>
      </w:r>
      <w:r>
        <w:rPr>
          <w:rFonts w:ascii="DejaVu Sans" w:eastAsia="DejaVu Sans" w:hAnsi="DejaVu Sans" w:cs="DejaVu Sans"/>
          <w:b/>
          <w:spacing w:val="2"/>
          <w:sz w:val="19"/>
          <w:szCs w:val="19"/>
          <w:u w:val="single" w:color="000000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a/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?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code=</w:t>
      </w:r>
    </w:p>
    <w:p w14:paraId="50B3371B" w14:textId="77777777" w:rsidR="004C0AB3" w:rsidRDefault="00000000">
      <w:pPr>
        <w:spacing w:before="36"/>
        <w:ind w:left="292" w:right="296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Avi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portan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I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n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délivr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qu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seu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exe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plair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présen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relev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note</w:t>
      </w:r>
      <w:r>
        <w:rPr>
          <w:rFonts w:ascii="DejaVu Sans" w:eastAsia="DejaVu Sans" w:hAnsi="DejaVu Sans" w:cs="DejaVu Sans"/>
          <w:b/>
          <w:sz w:val="19"/>
          <w:szCs w:val="19"/>
        </w:rPr>
        <w:t>.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Aucu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</w:p>
    <w:p w14:paraId="0655E9F1" w14:textId="77777777" w:rsidR="004C0AB3" w:rsidRDefault="00000000">
      <w:pPr>
        <w:tabs>
          <w:tab w:val="left" w:pos="10720"/>
        </w:tabs>
        <w:spacing w:before="7"/>
        <w:ind w:left="172" w:right="177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                                                          </w:t>
      </w:r>
      <w:r>
        <w:rPr>
          <w:rFonts w:ascii="DejaVu Sans" w:eastAsia="DejaVu Sans" w:hAnsi="DejaVu Sans" w:cs="DejaVu Sans"/>
          <w:b/>
          <w:spacing w:val="-22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duplicat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proofErr w:type="spellEnd"/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n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e</w:t>
      </w:r>
      <w:r>
        <w:rPr>
          <w:rFonts w:ascii="DejaVu Sans" w:eastAsia="DejaVu Sans" w:hAnsi="DejaVu Sans" w:cs="DejaVu Sans"/>
          <w:b/>
          <w:spacing w:val="-73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ser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ourni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. 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ab/>
      </w:r>
    </w:p>
    <w:p w14:paraId="28FC81F1" w14:textId="77777777" w:rsidR="004C0AB3" w:rsidRDefault="00000000">
      <w:pPr>
        <w:spacing w:before="55"/>
        <w:ind w:right="246"/>
        <w:jc w:val="right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sz w:val="19"/>
          <w:szCs w:val="19"/>
        </w:rPr>
        <w:t>1 /</w:t>
      </w:r>
      <w:r>
        <w:rPr>
          <w:rFonts w:ascii="DejaVu Sans" w:eastAsia="DejaVu Sans" w:hAnsi="DejaVu Sans" w:cs="DejaVu Sans"/>
          <w:spacing w:val="-5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sz w:val="19"/>
          <w:szCs w:val="19"/>
        </w:rPr>
        <w:t>1</w:t>
      </w:r>
    </w:p>
    <w:sectPr w:rsidR="004C0AB3">
      <w:type w:val="continuous"/>
      <w:pgSz w:w="11900" w:h="16840"/>
      <w:pgMar w:top="20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20DC1"/>
    <w:multiLevelType w:val="multilevel"/>
    <w:tmpl w:val="8A86BA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944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B3"/>
    <w:rsid w:val="002D2217"/>
    <w:rsid w:val="004878EA"/>
    <w:rsid w:val="004C0AB3"/>
    <w:rsid w:val="006F409B"/>
    <w:rsid w:val="00703F17"/>
    <w:rsid w:val="007141BC"/>
    <w:rsid w:val="007B3436"/>
    <w:rsid w:val="00830D55"/>
    <w:rsid w:val="00843034"/>
    <w:rsid w:val="00BC1C1D"/>
    <w:rsid w:val="00E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07EB9C"/>
  <w15:docId w15:val="{65EF235F-9849-481A-B5AC-523F4F1C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 ABBAOUI</cp:lastModifiedBy>
  <cp:revision>10</cp:revision>
  <dcterms:created xsi:type="dcterms:W3CDTF">2022-12-10T20:31:00Z</dcterms:created>
  <dcterms:modified xsi:type="dcterms:W3CDTF">2023-01-04T01:27:00Z</dcterms:modified>
</cp:coreProperties>
</file>