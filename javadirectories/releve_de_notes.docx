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5F1D2" w14:textId="19475BA0" w:rsidR="004C0AB3" w:rsidRDefault="00000000">
      <w:pPr>
        <w:spacing w:before="91"/>
        <w:ind w:left="9197"/>
      </w:pPr>
      <w:r>
        <w:pict w14:anchorId="7A11C7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65pt;height:76.65pt">
            <v:imagedata r:id="rId5" o:title=""/>
          </v:shape>
        </w:pict>
      </w:r>
    </w:p>
    <w:p w14:paraId="225B0977" w14:textId="77777777" w:rsidR="004C0AB3" w:rsidRDefault="004C0AB3">
      <w:pPr>
        <w:spacing w:before="3" w:line="120" w:lineRule="exact"/>
        <w:rPr>
          <w:sz w:val="12"/>
          <w:szCs w:val="12"/>
        </w:rPr>
      </w:pPr>
    </w:p>
    <w:p w14:paraId="1986DD98" w14:textId="77777777" w:rsidR="004C0AB3" w:rsidRDefault="00000000">
      <w:pPr>
        <w:spacing w:before="13" w:line="400" w:lineRule="exact"/>
        <w:ind w:left="2001"/>
        <w:rPr>
          <w:rFonts w:ascii="DejaVu Sans" w:eastAsia="DejaVu Sans" w:hAnsi="DejaVu Sans" w:cs="DejaVu Sans"/>
          <w:sz w:val="37"/>
          <w:szCs w:val="37"/>
        </w:rPr>
      </w:pPr>
      <w:r>
        <w:rPr>
          <w:rFonts w:ascii="DejaVu Sans" w:eastAsia="DejaVu Sans" w:hAnsi="DejaVu Sans" w:cs="DejaVu Sans"/>
          <w:b/>
          <w:spacing w:val="2"/>
          <w:position w:val="-1"/>
          <w:sz w:val="37"/>
          <w:szCs w:val="37"/>
        </w:rPr>
        <w:t>RELEV</w:t>
      </w:r>
      <w:r>
        <w:rPr>
          <w:rFonts w:ascii="DejaVu Sans" w:eastAsia="DejaVu Sans" w:hAnsi="DejaVu Sans" w:cs="DejaVu Sans"/>
          <w:b/>
          <w:position w:val="-1"/>
          <w:sz w:val="37"/>
          <w:szCs w:val="37"/>
        </w:rPr>
        <w:t>E</w:t>
      </w:r>
      <w:r>
        <w:rPr>
          <w:rFonts w:ascii="DejaVu Sans" w:eastAsia="DejaVu Sans" w:hAnsi="DejaVu Sans" w:cs="DejaVu Sans"/>
          <w:b/>
          <w:spacing w:val="-14"/>
          <w:position w:val="-1"/>
          <w:sz w:val="37"/>
          <w:szCs w:val="37"/>
        </w:rPr>
        <w:t xml:space="preserve"> </w:t>
      </w:r>
      <w:r>
        <w:rPr>
          <w:rFonts w:ascii="DejaVu Sans" w:eastAsia="DejaVu Sans" w:hAnsi="DejaVu Sans" w:cs="DejaVu Sans"/>
          <w:b/>
          <w:spacing w:val="2"/>
          <w:position w:val="-1"/>
          <w:sz w:val="37"/>
          <w:szCs w:val="37"/>
        </w:rPr>
        <w:t>D</w:t>
      </w:r>
      <w:r>
        <w:rPr>
          <w:rFonts w:ascii="DejaVu Sans" w:eastAsia="DejaVu Sans" w:hAnsi="DejaVu Sans" w:cs="DejaVu Sans"/>
          <w:b/>
          <w:position w:val="-1"/>
          <w:sz w:val="37"/>
          <w:szCs w:val="37"/>
        </w:rPr>
        <w:t>E</w:t>
      </w:r>
      <w:r>
        <w:rPr>
          <w:rFonts w:ascii="DejaVu Sans" w:eastAsia="DejaVu Sans" w:hAnsi="DejaVu Sans" w:cs="DejaVu Sans"/>
          <w:b/>
          <w:spacing w:val="-4"/>
          <w:position w:val="-1"/>
          <w:sz w:val="37"/>
          <w:szCs w:val="37"/>
        </w:rPr>
        <w:t xml:space="preserve"> </w:t>
      </w:r>
      <w:r>
        <w:rPr>
          <w:rFonts w:ascii="DejaVu Sans" w:eastAsia="DejaVu Sans" w:hAnsi="DejaVu Sans" w:cs="DejaVu Sans"/>
          <w:b/>
          <w:spacing w:val="2"/>
          <w:position w:val="-1"/>
          <w:sz w:val="37"/>
          <w:szCs w:val="37"/>
        </w:rPr>
        <w:t>N</w:t>
      </w:r>
      <w:r>
        <w:rPr>
          <w:rFonts w:ascii="DejaVu Sans" w:eastAsia="DejaVu Sans" w:hAnsi="DejaVu Sans" w:cs="DejaVu Sans"/>
          <w:b/>
          <w:spacing w:val="3"/>
          <w:position w:val="-1"/>
          <w:sz w:val="37"/>
          <w:szCs w:val="37"/>
        </w:rPr>
        <w:t>O</w:t>
      </w:r>
      <w:r>
        <w:rPr>
          <w:rFonts w:ascii="DejaVu Sans" w:eastAsia="DejaVu Sans" w:hAnsi="DejaVu Sans" w:cs="DejaVu Sans"/>
          <w:b/>
          <w:spacing w:val="2"/>
          <w:position w:val="-1"/>
          <w:sz w:val="37"/>
          <w:szCs w:val="37"/>
        </w:rPr>
        <w:t>TE</w:t>
      </w:r>
      <w:r>
        <w:rPr>
          <w:rFonts w:ascii="DejaVu Sans" w:eastAsia="DejaVu Sans" w:hAnsi="DejaVu Sans" w:cs="DejaVu Sans"/>
          <w:b/>
          <w:position w:val="-1"/>
          <w:sz w:val="37"/>
          <w:szCs w:val="37"/>
        </w:rPr>
        <w:t>S</w:t>
      </w:r>
      <w:r>
        <w:rPr>
          <w:rFonts w:ascii="DejaVu Sans" w:eastAsia="DejaVu Sans" w:hAnsi="DejaVu Sans" w:cs="DejaVu Sans"/>
          <w:b/>
          <w:spacing w:val="-11"/>
          <w:position w:val="-1"/>
          <w:sz w:val="37"/>
          <w:szCs w:val="37"/>
        </w:rPr>
        <w:t xml:space="preserve"> </w:t>
      </w:r>
      <w:r>
        <w:rPr>
          <w:rFonts w:ascii="DejaVu Sans" w:eastAsia="DejaVu Sans" w:hAnsi="DejaVu Sans" w:cs="DejaVu Sans"/>
          <w:b/>
          <w:spacing w:val="2"/>
          <w:position w:val="-1"/>
          <w:sz w:val="37"/>
          <w:szCs w:val="37"/>
        </w:rPr>
        <w:t>E</w:t>
      </w:r>
      <w:r>
        <w:rPr>
          <w:rFonts w:ascii="DejaVu Sans" w:eastAsia="DejaVu Sans" w:hAnsi="DejaVu Sans" w:cs="DejaVu Sans"/>
          <w:b/>
          <w:position w:val="-1"/>
          <w:sz w:val="37"/>
          <w:szCs w:val="37"/>
        </w:rPr>
        <w:t>T</w:t>
      </w:r>
      <w:r>
        <w:rPr>
          <w:rFonts w:ascii="DejaVu Sans" w:eastAsia="DejaVu Sans" w:hAnsi="DejaVu Sans" w:cs="DejaVu Sans"/>
          <w:b/>
          <w:spacing w:val="-3"/>
          <w:position w:val="-1"/>
          <w:sz w:val="37"/>
          <w:szCs w:val="37"/>
        </w:rPr>
        <w:t xml:space="preserve"> </w:t>
      </w:r>
      <w:r>
        <w:rPr>
          <w:rFonts w:ascii="DejaVu Sans" w:eastAsia="DejaVu Sans" w:hAnsi="DejaVu Sans" w:cs="DejaVu Sans"/>
          <w:b/>
          <w:spacing w:val="2"/>
          <w:position w:val="-1"/>
          <w:sz w:val="37"/>
          <w:szCs w:val="37"/>
        </w:rPr>
        <w:t>RESULTAT</w:t>
      </w:r>
      <w:r>
        <w:rPr>
          <w:rFonts w:ascii="DejaVu Sans" w:eastAsia="DejaVu Sans" w:hAnsi="DejaVu Sans" w:cs="DejaVu Sans"/>
          <w:b/>
          <w:position w:val="-1"/>
          <w:sz w:val="37"/>
          <w:szCs w:val="37"/>
        </w:rPr>
        <w:t>S</w:t>
      </w:r>
    </w:p>
    <w:p w14:paraId="65EFCF02" w14:textId="77777777" w:rsidR="004C0AB3" w:rsidRDefault="004C0AB3">
      <w:pPr>
        <w:spacing w:before="10" w:line="120" w:lineRule="exact"/>
        <w:rPr>
          <w:sz w:val="13"/>
          <w:szCs w:val="13"/>
        </w:rPr>
      </w:pPr>
    </w:p>
    <w:tbl>
      <w:tblPr>
        <w:tblW w:w="0" w:type="auto"/>
        <w:tblInd w:w="2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08"/>
        <w:gridCol w:w="362"/>
        <w:gridCol w:w="1078"/>
        <w:gridCol w:w="1440"/>
        <w:gridCol w:w="1688"/>
      </w:tblGrid>
      <w:tr w:rsidR="004C0AB3" w14:paraId="3A786CB2" w14:textId="77777777" w:rsidTr="006F409B">
        <w:trPr>
          <w:trHeight w:hRule="exact" w:val="334"/>
        </w:trPr>
        <w:tc>
          <w:tcPr>
            <w:tcW w:w="63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E561CF" w14:textId="72A7DAB9" w:rsidR="004C0AB3" w:rsidRDefault="00000000">
            <w:pPr>
              <w:spacing w:before="76"/>
              <w:ind w:left="40"/>
              <w:rPr>
                <w:rFonts w:ascii="DejaVu Sans" w:eastAsia="DejaVu Sans" w:hAnsi="DejaVu Sans" w:cs="DejaVu Sans"/>
                <w:sz w:val="19"/>
                <w:szCs w:val="19"/>
              </w:rPr>
            </w:pPr>
            <w:r>
              <w:rPr>
                <w:rFonts w:ascii="DejaVu Sans" w:eastAsia="DejaVu Sans" w:hAnsi="DejaVu Sans" w:cs="DejaVu Sans"/>
                <w:b/>
                <w:spacing w:val="1"/>
                <w:sz w:val="19"/>
                <w:szCs w:val="19"/>
              </w:rPr>
              <w:t>NO</w:t>
            </w:r>
            <w:r>
              <w:rPr>
                <w:rFonts w:ascii="DejaVu Sans" w:eastAsia="DejaVu Sans" w:hAnsi="DejaVu Sans" w:cs="DejaVu Sans"/>
                <w:b/>
                <w:sz w:val="19"/>
                <w:szCs w:val="19"/>
              </w:rPr>
              <w:t>M</w:t>
            </w:r>
            <w:r>
              <w:rPr>
                <w:rFonts w:ascii="DejaVu Sans" w:eastAsia="DejaVu Sans" w:hAnsi="DejaVu Sans" w:cs="DejaVu Sans"/>
                <w:b/>
                <w:spacing w:val="2"/>
                <w:sz w:val="19"/>
                <w:szCs w:val="19"/>
              </w:rPr>
              <w:t xml:space="preserve"> </w:t>
            </w:r>
            <w:r>
              <w:rPr>
                <w:rFonts w:ascii="DejaVu Sans" w:eastAsia="DejaVu Sans" w:hAnsi="DejaVu Sans" w:cs="DejaVu Sans"/>
                <w:b/>
                <w:spacing w:val="1"/>
                <w:sz w:val="19"/>
                <w:szCs w:val="19"/>
              </w:rPr>
              <w:t>E</w:t>
            </w:r>
            <w:r>
              <w:rPr>
                <w:rFonts w:ascii="DejaVu Sans" w:eastAsia="DejaVu Sans" w:hAnsi="DejaVu Sans" w:cs="DejaVu Sans"/>
                <w:b/>
                <w:sz w:val="19"/>
                <w:szCs w:val="19"/>
              </w:rPr>
              <w:t>T</w:t>
            </w:r>
            <w:r>
              <w:rPr>
                <w:rFonts w:ascii="DejaVu Sans" w:eastAsia="DejaVu Sans" w:hAnsi="DejaVu Sans" w:cs="DejaVu Sans"/>
                <w:b/>
                <w:spacing w:val="2"/>
                <w:sz w:val="19"/>
                <w:szCs w:val="19"/>
              </w:rPr>
              <w:t xml:space="preserve"> </w:t>
            </w:r>
            <w:r>
              <w:rPr>
                <w:rFonts w:ascii="DejaVu Sans" w:eastAsia="DejaVu Sans" w:hAnsi="DejaVu Sans" w:cs="DejaVu Sans"/>
                <w:b/>
                <w:spacing w:val="1"/>
                <w:sz w:val="19"/>
                <w:szCs w:val="19"/>
              </w:rPr>
              <w:t>PRENO</w:t>
            </w:r>
            <w:r>
              <w:rPr>
                <w:rFonts w:ascii="DejaVu Sans" w:eastAsia="DejaVu Sans" w:hAnsi="DejaVu Sans" w:cs="DejaVu Sans"/>
                <w:b/>
                <w:sz w:val="19"/>
                <w:szCs w:val="19"/>
              </w:rPr>
              <w:t>M</w:t>
            </w:r>
            <w:r>
              <w:rPr>
                <w:rFonts w:ascii="DejaVu Sans" w:eastAsia="DejaVu Sans" w:hAnsi="DejaVu Sans" w:cs="DejaVu Sans"/>
                <w:b/>
                <w:spacing w:val="2"/>
                <w:sz w:val="19"/>
                <w:szCs w:val="19"/>
              </w:rPr>
              <w:t xml:space="preserve"> </w:t>
            </w:r>
            <w:r>
              <w:rPr>
                <w:rFonts w:ascii="DejaVu Sans" w:eastAsia="DejaVu Sans" w:hAnsi="DejaVu Sans" w:cs="DejaVu Sans"/>
                <w:b/>
                <w:sz w:val="19"/>
                <w:szCs w:val="19"/>
              </w:rPr>
              <w:t xml:space="preserve">: </w:t>
            </w:r>
            <w:r>
              <w:rPr>
                <w:rFonts w:ascii="DejaVu Sans" w:eastAsia="DejaVu Sans" w:hAnsi="DejaVu Sans" w:cs="DejaVu Sans"/>
                <w:b/>
                <w:spacing w:val="4"/>
                <w:sz w:val="19"/>
                <w:szCs w:val="19"/>
              </w:rPr>
              <w:t xml:space="preserve"> </w:t>
            </w:r>
            <w:r w:rsidR="006F409B">
              <w:rPr>
                <w:rFonts w:ascii="DejaVu Sans" w:eastAsia="DejaVu Sans" w:hAnsi="DejaVu Sans" w:cs="DejaVu Sans"/>
                <w:spacing w:val="1"/>
                <w:sz w:val="19"/>
                <w:szCs w:val="19"/>
              </w:rPr>
              <w:t>${nom} ${</w:t>
            </w:r>
            <w:proofErr w:type="spellStart"/>
            <w:r w:rsidR="006F409B">
              <w:rPr>
                <w:rFonts w:ascii="DejaVu Sans" w:eastAsia="DejaVu Sans" w:hAnsi="DejaVu Sans" w:cs="DejaVu Sans"/>
                <w:spacing w:val="1"/>
                <w:sz w:val="19"/>
                <w:szCs w:val="19"/>
              </w:rPr>
              <w:t>prenom</w:t>
            </w:r>
            <w:proofErr w:type="spellEnd"/>
            <w:r w:rsidR="006F409B">
              <w:rPr>
                <w:rFonts w:ascii="DejaVu Sans" w:eastAsia="DejaVu Sans" w:hAnsi="DejaVu Sans" w:cs="DejaVu Sans"/>
                <w:spacing w:val="1"/>
                <w:sz w:val="19"/>
                <w:szCs w:val="19"/>
              </w:rPr>
              <w:t>}</w:t>
            </w:r>
          </w:p>
        </w:tc>
        <w:tc>
          <w:tcPr>
            <w:tcW w:w="42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E6131F" w14:textId="77777777" w:rsidR="004C0AB3" w:rsidRDefault="004C0AB3"/>
        </w:tc>
      </w:tr>
      <w:tr w:rsidR="004C0AB3" w14:paraId="553E2865" w14:textId="77777777" w:rsidTr="006F409B">
        <w:trPr>
          <w:trHeight w:hRule="exact" w:val="276"/>
        </w:trPr>
        <w:tc>
          <w:tcPr>
            <w:tcW w:w="63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EEB9BD" w14:textId="719A5763" w:rsidR="004C0AB3" w:rsidRDefault="00000000">
            <w:pPr>
              <w:spacing w:before="18"/>
              <w:ind w:left="40"/>
              <w:rPr>
                <w:rFonts w:ascii="DejaVu Sans" w:eastAsia="DejaVu Sans" w:hAnsi="DejaVu Sans" w:cs="DejaVu Sans"/>
                <w:sz w:val="19"/>
                <w:szCs w:val="19"/>
              </w:rPr>
            </w:pPr>
            <w:r>
              <w:rPr>
                <w:rFonts w:ascii="DejaVu Sans" w:eastAsia="DejaVu Sans" w:hAnsi="DejaVu Sans" w:cs="DejaVu Sans"/>
                <w:b/>
                <w:spacing w:val="1"/>
                <w:sz w:val="19"/>
                <w:szCs w:val="19"/>
              </w:rPr>
              <w:t>CN</w:t>
            </w:r>
            <w:r>
              <w:rPr>
                <w:rFonts w:ascii="DejaVu Sans" w:eastAsia="DejaVu Sans" w:hAnsi="DejaVu Sans" w:cs="DejaVu Sans"/>
                <w:b/>
                <w:sz w:val="19"/>
                <w:szCs w:val="19"/>
              </w:rPr>
              <w:t>E</w:t>
            </w:r>
            <w:r>
              <w:rPr>
                <w:rFonts w:ascii="DejaVu Sans" w:eastAsia="DejaVu Sans" w:hAnsi="DejaVu Sans" w:cs="DejaVu Sans"/>
                <w:b/>
                <w:spacing w:val="2"/>
                <w:sz w:val="19"/>
                <w:szCs w:val="19"/>
              </w:rPr>
              <w:t xml:space="preserve"> </w:t>
            </w:r>
            <w:r>
              <w:rPr>
                <w:rFonts w:ascii="DejaVu Sans" w:eastAsia="DejaVu Sans" w:hAnsi="DejaVu Sans" w:cs="DejaVu Sans"/>
                <w:b/>
                <w:sz w:val="19"/>
                <w:szCs w:val="19"/>
              </w:rPr>
              <w:t>:</w:t>
            </w:r>
            <w:r>
              <w:rPr>
                <w:rFonts w:ascii="DejaVu Sans" w:eastAsia="DejaVu Sans" w:hAnsi="DejaVu Sans" w:cs="DejaVu Sans"/>
                <w:b/>
                <w:spacing w:val="-6"/>
                <w:sz w:val="19"/>
                <w:szCs w:val="19"/>
              </w:rPr>
              <w:t xml:space="preserve"> </w:t>
            </w:r>
            <w:r w:rsidR="006F409B">
              <w:rPr>
                <w:rFonts w:ascii="DejaVu Sans" w:eastAsia="DejaVu Sans" w:hAnsi="DejaVu Sans" w:cs="DejaVu Sans"/>
                <w:sz w:val="19"/>
                <w:szCs w:val="19"/>
              </w:rPr>
              <w:t>${</w:t>
            </w:r>
            <w:proofErr w:type="spellStart"/>
            <w:r w:rsidR="006F409B">
              <w:rPr>
                <w:rFonts w:ascii="DejaVu Sans" w:eastAsia="DejaVu Sans" w:hAnsi="DejaVu Sans" w:cs="DejaVu Sans"/>
                <w:sz w:val="19"/>
                <w:szCs w:val="19"/>
              </w:rPr>
              <w:t>cne</w:t>
            </w:r>
            <w:proofErr w:type="spellEnd"/>
            <w:r w:rsidR="006F409B">
              <w:rPr>
                <w:rFonts w:ascii="DejaVu Sans" w:eastAsia="DejaVu Sans" w:hAnsi="DejaVu Sans" w:cs="DejaVu Sans"/>
                <w:sz w:val="19"/>
                <w:szCs w:val="19"/>
              </w:rPr>
              <w:t>}</w:t>
            </w:r>
          </w:p>
        </w:tc>
        <w:tc>
          <w:tcPr>
            <w:tcW w:w="25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584FAB" w14:textId="4E082CC9" w:rsidR="004C0AB3" w:rsidRDefault="006F409B" w:rsidP="006F409B">
            <w:pPr>
              <w:spacing w:before="18"/>
              <w:rPr>
                <w:rFonts w:ascii="DejaVu Sans" w:eastAsia="DejaVu Sans" w:hAnsi="DejaVu Sans" w:cs="DejaVu Sans"/>
                <w:sz w:val="19"/>
                <w:szCs w:val="19"/>
              </w:rPr>
            </w:pPr>
            <w:r>
              <w:rPr>
                <w:rFonts w:ascii="DejaVu Sans" w:eastAsia="DejaVu Sans" w:hAnsi="DejaVu Sans" w:cs="DejaVu Sans"/>
                <w:b/>
                <w:spacing w:val="1"/>
                <w:sz w:val="19"/>
                <w:szCs w:val="19"/>
              </w:rPr>
              <w:t xml:space="preserve">             N</w:t>
            </w:r>
            <w:r>
              <w:rPr>
                <w:rFonts w:ascii="DejaVu Sans" w:eastAsia="DejaVu Sans" w:hAnsi="DejaVu Sans" w:cs="DejaVu Sans"/>
                <w:b/>
                <w:sz w:val="19"/>
                <w:szCs w:val="19"/>
              </w:rPr>
              <w:t>°</w:t>
            </w:r>
            <w:r>
              <w:rPr>
                <w:rFonts w:ascii="DejaVu Sans" w:eastAsia="DejaVu Sans" w:hAnsi="DejaVu Sans" w:cs="DejaVu Sans"/>
                <w:b/>
                <w:spacing w:val="1"/>
                <w:sz w:val="19"/>
                <w:szCs w:val="19"/>
              </w:rPr>
              <w:t xml:space="preserve"> ETUDIAN</w:t>
            </w:r>
            <w:r>
              <w:rPr>
                <w:rFonts w:ascii="DejaVu Sans" w:eastAsia="DejaVu Sans" w:hAnsi="DejaVu Sans" w:cs="DejaVu Sans"/>
                <w:b/>
                <w:sz w:val="19"/>
                <w:szCs w:val="19"/>
              </w:rPr>
              <w:t>T</w:t>
            </w:r>
            <w:r>
              <w:rPr>
                <w:rFonts w:ascii="DejaVu Sans" w:eastAsia="DejaVu Sans" w:hAnsi="DejaVu Sans" w:cs="DejaVu Sans"/>
                <w:b/>
                <w:spacing w:val="2"/>
                <w:sz w:val="19"/>
                <w:szCs w:val="19"/>
              </w:rPr>
              <w:t xml:space="preserve"> </w:t>
            </w:r>
            <w:r>
              <w:rPr>
                <w:rFonts w:ascii="DejaVu Sans" w:eastAsia="DejaVu Sans" w:hAnsi="DejaVu Sans" w:cs="DejaVu Sans"/>
                <w:b/>
                <w:sz w:val="19"/>
                <w:szCs w:val="19"/>
              </w:rPr>
              <w:t>: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14:paraId="0BF51BF4" w14:textId="270DF07F" w:rsidR="004C0AB3" w:rsidRDefault="006F409B">
            <w:pPr>
              <w:spacing w:before="18"/>
              <w:ind w:left="63"/>
              <w:rPr>
                <w:rFonts w:ascii="DejaVu Sans" w:eastAsia="DejaVu Sans" w:hAnsi="DejaVu Sans" w:cs="DejaVu Sans"/>
                <w:sz w:val="19"/>
                <w:szCs w:val="19"/>
              </w:rPr>
            </w:pPr>
            <w:r>
              <w:rPr>
                <w:rFonts w:ascii="DejaVu Sans" w:eastAsia="DejaVu Sans" w:hAnsi="DejaVu Sans" w:cs="DejaVu Sans"/>
                <w:spacing w:val="1"/>
                <w:sz w:val="19"/>
                <w:szCs w:val="19"/>
              </w:rPr>
              <w:t>${apogee}</w:t>
            </w:r>
          </w:p>
        </w:tc>
      </w:tr>
      <w:tr w:rsidR="006F409B" w14:paraId="4EE1E8FC" w14:textId="77777777" w:rsidTr="006F409B">
        <w:trPr>
          <w:gridAfter w:val="2"/>
          <w:wAfter w:w="3128" w:type="dxa"/>
          <w:trHeight w:hRule="exact" w:val="276"/>
        </w:trPr>
        <w:tc>
          <w:tcPr>
            <w:tcW w:w="6008" w:type="dxa"/>
            <w:tcBorders>
              <w:top w:val="nil"/>
              <w:left w:val="nil"/>
              <w:bottom w:val="nil"/>
              <w:right w:val="nil"/>
            </w:tcBorders>
          </w:tcPr>
          <w:p w14:paraId="472E2E60" w14:textId="5D1543F4" w:rsidR="006F409B" w:rsidRDefault="004878EA" w:rsidP="006F409B">
            <w:r w:rsidRPr="004878EA">
              <w:rPr>
                <w:rFonts w:ascii="DejaVu Sans" w:eastAsia="DejaVu Sans" w:hAnsi="DejaVu Sans" w:cs="DejaVu Sans"/>
                <w:b/>
                <w:spacing w:val="1"/>
                <w:sz w:val="19"/>
                <w:szCs w:val="19"/>
              </w:rPr>
              <w:t>Né le :</w:t>
            </w:r>
            <w:r>
              <w:t xml:space="preserve"> </w:t>
            </w:r>
            <w:r w:rsidRPr="00BC1C1D">
              <w:rPr>
                <w:rFonts w:ascii="DejaVu Sans" w:eastAsia="DejaVu Sans" w:hAnsi="DejaVu Sans" w:cs="DejaVu Sans"/>
                <w:sz w:val="19"/>
                <w:szCs w:val="19"/>
              </w:rPr>
              <w:t>${</w:t>
            </w:r>
            <w:proofErr w:type="spellStart"/>
            <w:r w:rsidRPr="00BC1C1D">
              <w:rPr>
                <w:rFonts w:ascii="DejaVu Sans" w:eastAsia="DejaVu Sans" w:hAnsi="DejaVu Sans" w:cs="DejaVu Sans"/>
                <w:sz w:val="19"/>
                <w:szCs w:val="19"/>
              </w:rPr>
              <w:t>date_nai</w:t>
            </w:r>
            <w:proofErr w:type="spellEnd"/>
            <w:r w:rsidRPr="00BC1C1D">
              <w:rPr>
                <w:rFonts w:ascii="DejaVu Sans" w:eastAsia="DejaVu Sans" w:hAnsi="DejaVu Sans" w:cs="DejaVu Sans"/>
                <w:sz w:val="19"/>
                <w:szCs w:val="19"/>
              </w:rPr>
              <w:t>}</w:t>
            </w:r>
            <w:r>
              <w:t xml:space="preserve"> </w:t>
            </w:r>
            <w:r w:rsidRPr="004878EA">
              <w:rPr>
                <w:rFonts w:ascii="DejaVu Sans" w:eastAsia="DejaVu Sans" w:hAnsi="DejaVu Sans" w:cs="DejaVu Sans"/>
                <w:b/>
                <w:spacing w:val="1"/>
                <w:sz w:val="19"/>
                <w:szCs w:val="19"/>
              </w:rPr>
              <w:t xml:space="preserve"> A</w:t>
            </w:r>
            <w:r>
              <w:t xml:space="preserve">  </w:t>
            </w:r>
            <w:r w:rsidRPr="00BC1C1D">
              <w:rPr>
                <w:rFonts w:ascii="DejaVu Sans" w:eastAsia="DejaVu Sans" w:hAnsi="DejaVu Sans" w:cs="DejaVu Sans"/>
                <w:sz w:val="19"/>
                <w:szCs w:val="19"/>
              </w:rPr>
              <w:t>${</w:t>
            </w:r>
            <w:proofErr w:type="spellStart"/>
            <w:r w:rsidRPr="00BC1C1D">
              <w:rPr>
                <w:rFonts w:ascii="DejaVu Sans" w:eastAsia="DejaVu Sans" w:hAnsi="DejaVu Sans" w:cs="DejaVu Sans"/>
                <w:sz w:val="19"/>
                <w:szCs w:val="19"/>
              </w:rPr>
              <w:t>adress</w:t>
            </w:r>
            <w:proofErr w:type="spellEnd"/>
            <w:r w:rsidRPr="00BC1C1D">
              <w:rPr>
                <w:rFonts w:ascii="DejaVu Sans" w:eastAsia="DejaVu Sans" w:hAnsi="DejaVu Sans" w:cs="DejaVu Sans"/>
                <w:sz w:val="19"/>
                <w:szCs w:val="19"/>
              </w:rPr>
              <w:t>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B604C5" w14:textId="77777777" w:rsidR="006F409B" w:rsidRDefault="006F409B" w:rsidP="006F409B"/>
        </w:tc>
      </w:tr>
      <w:tr w:rsidR="004878EA" w14:paraId="38B308E0" w14:textId="77777777" w:rsidTr="006F409B">
        <w:trPr>
          <w:trHeight w:hRule="exact" w:val="502"/>
        </w:trPr>
        <w:tc>
          <w:tcPr>
            <w:tcW w:w="63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43288D" w14:textId="77777777" w:rsidR="004878EA" w:rsidRDefault="004878EA" w:rsidP="004878EA">
            <w:pPr>
              <w:spacing w:line="180" w:lineRule="exact"/>
              <w:rPr>
                <w:rFonts w:ascii="DejaVu Sans" w:eastAsia="DejaVu Sans" w:hAnsi="DejaVu Sans" w:cs="DejaVu Sans"/>
                <w:b/>
                <w:spacing w:val="1"/>
                <w:sz w:val="19"/>
                <w:szCs w:val="19"/>
              </w:rPr>
            </w:pPr>
          </w:p>
          <w:p w14:paraId="4BB3E935" w14:textId="6F75B239" w:rsidR="004878EA" w:rsidRDefault="004878EA" w:rsidP="004878EA">
            <w:pPr>
              <w:spacing w:line="180" w:lineRule="exact"/>
              <w:rPr>
                <w:rFonts w:ascii="DejaVu Sans" w:eastAsia="DejaVu Sans" w:hAnsi="DejaVu Sans" w:cs="DejaVu Sans"/>
                <w:sz w:val="19"/>
                <w:szCs w:val="19"/>
              </w:rPr>
            </w:pPr>
            <w:r>
              <w:rPr>
                <w:rFonts w:ascii="DejaVu Sans" w:eastAsia="DejaVu Sans" w:hAnsi="DejaVu Sans" w:cs="DejaVu Sans"/>
                <w:b/>
                <w:spacing w:val="1"/>
                <w:sz w:val="19"/>
                <w:szCs w:val="19"/>
              </w:rPr>
              <w:t>DIPLO</w:t>
            </w:r>
            <w:r>
              <w:rPr>
                <w:rFonts w:ascii="DejaVu Sans" w:eastAsia="DejaVu Sans" w:hAnsi="DejaVu Sans" w:cs="DejaVu Sans"/>
                <w:b/>
                <w:spacing w:val="2"/>
                <w:sz w:val="19"/>
                <w:szCs w:val="19"/>
              </w:rPr>
              <w:t>M</w:t>
            </w:r>
            <w:r>
              <w:rPr>
                <w:rFonts w:ascii="DejaVu Sans" w:eastAsia="DejaVu Sans" w:hAnsi="DejaVu Sans" w:cs="DejaVu Sans"/>
                <w:b/>
                <w:sz w:val="19"/>
                <w:szCs w:val="19"/>
              </w:rPr>
              <w:t>E</w:t>
            </w:r>
            <w:r>
              <w:rPr>
                <w:rFonts w:ascii="DejaVu Sans" w:eastAsia="DejaVu Sans" w:hAnsi="DejaVu Sans" w:cs="DejaVu Sans"/>
                <w:b/>
                <w:spacing w:val="2"/>
                <w:sz w:val="19"/>
                <w:szCs w:val="19"/>
              </w:rPr>
              <w:t xml:space="preserve"> </w:t>
            </w:r>
            <w:r>
              <w:rPr>
                <w:rFonts w:ascii="DejaVu Sans" w:eastAsia="DejaVu Sans" w:hAnsi="DejaVu Sans" w:cs="DejaVu Sans"/>
                <w:b/>
                <w:sz w:val="19"/>
                <w:szCs w:val="19"/>
              </w:rPr>
              <w:t>:</w:t>
            </w:r>
            <w:r>
              <w:rPr>
                <w:rFonts w:ascii="DejaVu Sans" w:eastAsia="DejaVu Sans" w:hAnsi="DejaVu Sans" w:cs="DejaVu Sans"/>
                <w:b/>
                <w:spacing w:val="61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spacing w:val="1"/>
                <w:sz w:val="19"/>
                <w:szCs w:val="19"/>
              </w:rPr>
              <w:t>D</w:t>
            </w:r>
            <w:r>
              <w:rPr>
                <w:rFonts w:ascii="DejaVu Sans" w:eastAsia="DejaVu Sans" w:hAnsi="DejaVu Sans" w:cs="DejaVu Sans"/>
                <w:sz w:val="19"/>
                <w:szCs w:val="19"/>
              </w:rPr>
              <w:t>i</w:t>
            </w:r>
            <w:r>
              <w:rPr>
                <w:rFonts w:ascii="DejaVu Sans" w:eastAsia="DejaVu Sans" w:hAnsi="DejaVu Sans" w:cs="DejaVu Sans"/>
                <w:spacing w:val="1"/>
                <w:sz w:val="19"/>
                <w:szCs w:val="19"/>
              </w:rPr>
              <w:t>p</w:t>
            </w:r>
            <w:r>
              <w:rPr>
                <w:rFonts w:ascii="DejaVu Sans" w:eastAsia="DejaVu Sans" w:hAnsi="DejaVu Sans" w:cs="DejaVu Sans"/>
                <w:sz w:val="19"/>
                <w:szCs w:val="19"/>
              </w:rPr>
              <w:t>l</w:t>
            </w:r>
            <w:r>
              <w:rPr>
                <w:rFonts w:ascii="DejaVu Sans" w:eastAsia="DejaVu Sans" w:hAnsi="DejaVu Sans" w:cs="DejaVu Sans"/>
                <w:spacing w:val="1"/>
                <w:sz w:val="19"/>
                <w:szCs w:val="19"/>
              </w:rPr>
              <w:t>ôm</w:t>
            </w:r>
            <w:r>
              <w:rPr>
                <w:rFonts w:ascii="DejaVu Sans" w:eastAsia="DejaVu Sans" w:hAnsi="DejaVu Sans" w:cs="DejaVu Sans"/>
                <w:sz w:val="19"/>
                <w:szCs w:val="19"/>
              </w:rPr>
              <w:t>e</w:t>
            </w:r>
            <w:proofErr w:type="spellEnd"/>
            <w:r>
              <w:rPr>
                <w:rFonts w:ascii="DejaVu Sans" w:eastAsia="DejaVu Sans" w:hAnsi="DejaVu Sans" w:cs="DejaVu Sans"/>
                <w:spacing w:val="2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spacing w:val="1"/>
                <w:sz w:val="19"/>
                <w:szCs w:val="19"/>
              </w:rPr>
              <w:t>d</w:t>
            </w:r>
            <w:r>
              <w:rPr>
                <w:rFonts w:ascii="DejaVu Sans" w:eastAsia="DejaVu Sans" w:hAnsi="DejaVu Sans" w:cs="DejaVu Sans"/>
                <w:sz w:val="19"/>
                <w:szCs w:val="19"/>
              </w:rPr>
              <w:t>'I</w:t>
            </w:r>
            <w:r>
              <w:rPr>
                <w:rFonts w:ascii="DejaVu Sans" w:eastAsia="DejaVu Sans" w:hAnsi="DejaVu Sans" w:cs="DejaVu Sans"/>
                <w:spacing w:val="1"/>
                <w:sz w:val="19"/>
                <w:szCs w:val="19"/>
              </w:rPr>
              <w:t>ngén</w:t>
            </w:r>
            <w:r>
              <w:rPr>
                <w:rFonts w:ascii="DejaVu Sans" w:eastAsia="DejaVu Sans" w:hAnsi="DejaVu Sans" w:cs="DejaVu Sans"/>
                <w:sz w:val="19"/>
                <w:szCs w:val="19"/>
              </w:rPr>
              <w:t>i</w:t>
            </w:r>
            <w:r>
              <w:rPr>
                <w:rFonts w:ascii="DejaVu Sans" w:eastAsia="DejaVu Sans" w:hAnsi="DejaVu Sans" w:cs="DejaVu Sans"/>
                <w:spacing w:val="1"/>
                <w:sz w:val="19"/>
                <w:szCs w:val="19"/>
              </w:rPr>
              <w:t>eu</w:t>
            </w:r>
            <w:r>
              <w:rPr>
                <w:rFonts w:ascii="DejaVu Sans" w:eastAsia="DejaVu Sans" w:hAnsi="DejaVu Sans" w:cs="DejaVu Sans"/>
                <w:sz w:val="19"/>
                <w:szCs w:val="19"/>
              </w:rPr>
              <w:t>r</w:t>
            </w:r>
            <w:proofErr w:type="spellEnd"/>
            <w:r>
              <w:rPr>
                <w:rFonts w:ascii="DejaVu Sans" w:eastAsia="DejaVu Sans" w:hAnsi="DejaVu Sans" w:cs="DejaVu Sans"/>
                <w:spacing w:val="1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spacing w:val="1"/>
                <w:sz w:val="19"/>
                <w:szCs w:val="19"/>
              </w:rPr>
              <w:t>d</w:t>
            </w:r>
            <w:r>
              <w:rPr>
                <w:rFonts w:ascii="DejaVu Sans" w:eastAsia="DejaVu Sans" w:hAnsi="DejaVu Sans" w:cs="DejaVu Sans"/>
                <w:sz w:val="19"/>
                <w:szCs w:val="19"/>
              </w:rPr>
              <w:t>'</w:t>
            </w:r>
            <w:r>
              <w:rPr>
                <w:rFonts w:ascii="DejaVu Sans" w:eastAsia="DejaVu Sans" w:hAnsi="DejaVu Sans" w:cs="DejaVu Sans"/>
                <w:spacing w:val="1"/>
                <w:sz w:val="19"/>
                <w:szCs w:val="19"/>
              </w:rPr>
              <w:t>E</w:t>
            </w:r>
            <w:r>
              <w:rPr>
                <w:rFonts w:ascii="DejaVu Sans" w:eastAsia="DejaVu Sans" w:hAnsi="DejaVu Sans" w:cs="DejaVu Sans"/>
                <w:sz w:val="19"/>
                <w:szCs w:val="19"/>
              </w:rPr>
              <w:t>t</w:t>
            </w:r>
            <w:r>
              <w:rPr>
                <w:rFonts w:ascii="DejaVu Sans" w:eastAsia="DejaVu Sans" w:hAnsi="DejaVu Sans" w:cs="DejaVu Sans"/>
                <w:spacing w:val="1"/>
                <w:sz w:val="19"/>
                <w:szCs w:val="19"/>
              </w:rPr>
              <w:t>a</w:t>
            </w:r>
            <w:r>
              <w:rPr>
                <w:rFonts w:ascii="DejaVu Sans" w:eastAsia="DejaVu Sans" w:hAnsi="DejaVu Sans" w:cs="DejaVu Sans"/>
                <w:sz w:val="19"/>
                <w:szCs w:val="19"/>
              </w:rPr>
              <w:t>t</w:t>
            </w:r>
            <w:proofErr w:type="spellEnd"/>
          </w:p>
        </w:tc>
        <w:tc>
          <w:tcPr>
            <w:tcW w:w="25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06720A" w14:textId="77777777" w:rsidR="004878EA" w:rsidRDefault="004878EA" w:rsidP="004878EA"/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14:paraId="2251D708" w14:textId="77777777" w:rsidR="004878EA" w:rsidRDefault="004878EA" w:rsidP="004878EA"/>
        </w:tc>
      </w:tr>
      <w:tr w:rsidR="004878EA" w14:paraId="3BD875D2" w14:textId="77777777" w:rsidTr="006F409B">
        <w:trPr>
          <w:trHeight w:hRule="exact" w:val="502"/>
        </w:trPr>
        <w:tc>
          <w:tcPr>
            <w:tcW w:w="63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F69893" w14:textId="77777777" w:rsidR="004878EA" w:rsidRDefault="004878EA" w:rsidP="004878EA">
            <w:pPr>
              <w:spacing w:line="180" w:lineRule="exact"/>
              <w:rPr>
                <w:rFonts w:ascii="DejaVu Sans" w:eastAsia="DejaVu Sans" w:hAnsi="DejaVu Sans" w:cs="DejaVu Sans"/>
                <w:b/>
                <w:spacing w:val="1"/>
                <w:sz w:val="19"/>
                <w:szCs w:val="19"/>
              </w:rPr>
            </w:pPr>
          </w:p>
          <w:p w14:paraId="7BAFE629" w14:textId="43594D48" w:rsidR="004878EA" w:rsidRDefault="004878EA" w:rsidP="004878EA">
            <w:pPr>
              <w:spacing w:line="180" w:lineRule="exact"/>
              <w:rPr>
                <w:rFonts w:ascii="DejaVu Sans" w:eastAsia="DejaVu Sans" w:hAnsi="DejaVu Sans" w:cs="DejaVu Sans"/>
                <w:b/>
                <w:spacing w:val="1"/>
                <w:sz w:val="19"/>
                <w:szCs w:val="19"/>
              </w:rPr>
            </w:pPr>
            <w:r>
              <w:rPr>
                <w:rFonts w:ascii="DejaVu Sans" w:eastAsia="DejaVu Sans" w:hAnsi="DejaVu Sans" w:cs="DejaVu Sans"/>
                <w:b/>
                <w:spacing w:val="1"/>
                <w:sz w:val="19"/>
                <w:szCs w:val="19"/>
              </w:rPr>
              <w:t>FILIER</w:t>
            </w:r>
            <w:r>
              <w:rPr>
                <w:rFonts w:ascii="DejaVu Sans" w:eastAsia="DejaVu Sans" w:hAnsi="DejaVu Sans" w:cs="DejaVu Sans"/>
                <w:b/>
                <w:sz w:val="19"/>
                <w:szCs w:val="19"/>
              </w:rPr>
              <w:t>E</w:t>
            </w:r>
            <w:r>
              <w:rPr>
                <w:rFonts w:ascii="DejaVu Sans" w:eastAsia="DejaVu Sans" w:hAnsi="DejaVu Sans" w:cs="DejaVu Sans"/>
                <w:b/>
                <w:spacing w:val="2"/>
                <w:sz w:val="19"/>
                <w:szCs w:val="19"/>
              </w:rPr>
              <w:t xml:space="preserve"> </w:t>
            </w:r>
            <w:r>
              <w:rPr>
                <w:rFonts w:ascii="DejaVu Sans" w:eastAsia="DejaVu Sans" w:hAnsi="DejaVu Sans" w:cs="DejaVu Sans"/>
                <w:b/>
                <w:sz w:val="19"/>
                <w:szCs w:val="19"/>
              </w:rPr>
              <w:t>:</w:t>
            </w:r>
            <w:r>
              <w:rPr>
                <w:rFonts w:ascii="DejaVu Sans" w:eastAsia="DejaVu Sans" w:hAnsi="DejaVu Sans" w:cs="DejaVu Sans"/>
                <w:b/>
                <w:spacing w:val="54"/>
                <w:sz w:val="19"/>
                <w:szCs w:val="19"/>
              </w:rPr>
              <w:t xml:space="preserve"> </w:t>
            </w:r>
            <w:r>
              <w:rPr>
                <w:rFonts w:ascii="DejaVu Sans" w:eastAsia="DejaVu Sans" w:hAnsi="DejaVu Sans" w:cs="DejaVu Sans"/>
                <w:spacing w:val="1"/>
                <w:sz w:val="19"/>
                <w:szCs w:val="19"/>
              </w:rPr>
              <w:t>${</w:t>
            </w:r>
            <w:proofErr w:type="spellStart"/>
            <w:r>
              <w:rPr>
                <w:rFonts w:ascii="DejaVu Sans" w:eastAsia="DejaVu Sans" w:hAnsi="DejaVu Sans" w:cs="DejaVu Sans"/>
                <w:spacing w:val="1"/>
                <w:sz w:val="19"/>
                <w:szCs w:val="19"/>
              </w:rPr>
              <w:t>filiere</w:t>
            </w:r>
            <w:proofErr w:type="spellEnd"/>
            <w:r>
              <w:rPr>
                <w:rFonts w:ascii="DejaVu Sans" w:eastAsia="DejaVu Sans" w:hAnsi="DejaVu Sans" w:cs="DejaVu Sans"/>
                <w:spacing w:val="1"/>
                <w:sz w:val="19"/>
                <w:szCs w:val="19"/>
              </w:rPr>
              <w:t>}</w:t>
            </w:r>
          </w:p>
        </w:tc>
        <w:tc>
          <w:tcPr>
            <w:tcW w:w="25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1DB143" w14:textId="77777777" w:rsidR="004878EA" w:rsidRDefault="004878EA" w:rsidP="004878EA"/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14:paraId="5C2613F5" w14:textId="77777777" w:rsidR="004878EA" w:rsidRDefault="004878EA" w:rsidP="004878EA"/>
        </w:tc>
      </w:tr>
      <w:tr w:rsidR="00B87F7D" w14:paraId="1010DA4E" w14:textId="77777777" w:rsidTr="006F409B">
        <w:trPr>
          <w:trHeight w:hRule="exact" w:val="502"/>
        </w:trPr>
        <w:tc>
          <w:tcPr>
            <w:tcW w:w="63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9E04CD" w14:textId="77777777" w:rsidR="00B87F7D" w:rsidRDefault="00B87F7D" w:rsidP="00B87F7D">
            <w:pPr>
              <w:spacing w:line="180" w:lineRule="exact"/>
              <w:rPr>
                <w:rFonts w:ascii="DejaVu Sans" w:eastAsia="DejaVu Sans" w:hAnsi="DejaVu Sans" w:cs="DejaVu Sans"/>
                <w:b/>
                <w:spacing w:val="1"/>
                <w:sz w:val="19"/>
                <w:szCs w:val="19"/>
              </w:rPr>
            </w:pPr>
          </w:p>
          <w:p w14:paraId="18AC3114" w14:textId="0B596C28" w:rsidR="00B87F7D" w:rsidRDefault="00B87F7D" w:rsidP="00B87F7D">
            <w:pPr>
              <w:spacing w:line="180" w:lineRule="exact"/>
              <w:rPr>
                <w:rFonts w:ascii="DejaVu Sans" w:eastAsia="DejaVu Sans" w:hAnsi="DejaVu Sans" w:cs="DejaVu Sans"/>
                <w:b/>
                <w:spacing w:val="1"/>
                <w:sz w:val="19"/>
                <w:szCs w:val="19"/>
              </w:rPr>
            </w:pPr>
            <w:proofErr w:type="spellStart"/>
            <w:r>
              <w:rPr>
                <w:rFonts w:ascii="DejaVu Sans" w:eastAsia="DejaVu Sans" w:hAnsi="DejaVu Sans" w:cs="DejaVu Sans"/>
                <w:b/>
                <w:spacing w:val="1"/>
                <w:sz w:val="19"/>
                <w:szCs w:val="19"/>
              </w:rPr>
              <w:t>Année</w:t>
            </w:r>
            <w:proofErr w:type="spellEnd"/>
            <w:r>
              <w:rPr>
                <w:rFonts w:ascii="DejaVu Sans" w:eastAsia="DejaVu Sans" w:hAnsi="DejaVu Sans" w:cs="DejaVu Sans"/>
                <w:b/>
                <w:spacing w:val="1"/>
                <w:sz w:val="19"/>
                <w:szCs w:val="19"/>
              </w:rPr>
              <w:t xml:space="preserve"> </w:t>
            </w:r>
            <w:r>
              <w:rPr>
                <w:rFonts w:ascii="DejaVu Sans" w:eastAsia="DejaVu Sans" w:hAnsi="DejaVu Sans" w:cs="DejaVu Sans"/>
                <w:b/>
                <w:sz w:val="19"/>
                <w:szCs w:val="19"/>
              </w:rPr>
              <w:t>:</w:t>
            </w:r>
            <w:r>
              <w:rPr>
                <w:rFonts w:ascii="DejaVu Sans" w:eastAsia="DejaVu Sans" w:hAnsi="DejaVu Sans" w:cs="DejaVu Sans"/>
                <w:b/>
                <w:spacing w:val="54"/>
                <w:sz w:val="19"/>
                <w:szCs w:val="19"/>
              </w:rPr>
              <w:t xml:space="preserve"> </w:t>
            </w:r>
            <w:r>
              <w:rPr>
                <w:rFonts w:ascii="DejaVu Sans" w:eastAsia="DejaVu Sans" w:hAnsi="DejaVu Sans" w:cs="DejaVu Sans"/>
                <w:spacing w:val="1"/>
                <w:sz w:val="19"/>
                <w:szCs w:val="19"/>
              </w:rPr>
              <w:t>${</w:t>
            </w:r>
            <w:proofErr w:type="spellStart"/>
            <w:r>
              <w:rPr>
                <w:rFonts w:ascii="DejaVu Sans" w:eastAsia="DejaVu Sans" w:hAnsi="DejaVu Sans" w:cs="DejaVu Sans"/>
                <w:spacing w:val="1"/>
                <w:sz w:val="19"/>
                <w:szCs w:val="19"/>
              </w:rPr>
              <w:t>annee_univ</w:t>
            </w:r>
            <w:proofErr w:type="spellEnd"/>
            <w:r>
              <w:rPr>
                <w:rFonts w:ascii="DejaVu Sans" w:eastAsia="DejaVu Sans" w:hAnsi="DejaVu Sans" w:cs="DejaVu Sans"/>
                <w:spacing w:val="1"/>
                <w:sz w:val="19"/>
                <w:szCs w:val="19"/>
              </w:rPr>
              <w:t>}</w:t>
            </w:r>
          </w:p>
        </w:tc>
        <w:tc>
          <w:tcPr>
            <w:tcW w:w="25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E39D0A" w14:textId="77777777" w:rsidR="00B87F7D" w:rsidRDefault="00B87F7D" w:rsidP="00B87F7D"/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14:paraId="570C5B21" w14:textId="77777777" w:rsidR="00B87F7D" w:rsidRDefault="00B87F7D" w:rsidP="00B87F7D"/>
        </w:tc>
      </w:tr>
    </w:tbl>
    <w:p w14:paraId="080559E4" w14:textId="77777777" w:rsidR="004C0AB3" w:rsidRDefault="004C0AB3">
      <w:pPr>
        <w:spacing w:before="3" w:line="100" w:lineRule="exact"/>
        <w:rPr>
          <w:sz w:val="11"/>
          <w:szCs w:val="11"/>
        </w:rPr>
      </w:pPr>
    </w:p>
    <w:p w14:paraId="505626CA" w14:textId="77777777" w:rsidR="004C0AB3" w:rsidRDefault="004C0AB3">
      <w:pPr>
        <w:spacing w:line="200" w:lineRule="exact"/>
      </w:pPr>
    </w:p>
    <w:tbl>
      <w:tblPr>
        <w:tblW w:w="0" w:type="auto"/>
        <w:tblInd w:w="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43"/>
        <w:gridCol w:w="1447"/>
        <w:gridCol w:w="1784"/>
      </w:tblGrid>
      <w:tr w:rsidR="004878EA" w14:paraId="1943816C" w14:textId="77777777" w:rsidTr="004878EA">
        <w:trPr>
          <w:trHeight w:hRule="exact" w:val="598"/>
        </w:trPr>
        <w:tc>
          <w:tcPr>
            <w:tcW w:w="7443" w:type="dxa"/>
            <w:tcBorders>
              <w:top w:val="single" w:sz="10" w:space="0" w:color="716D6D"/>
              <w:left w:val="single" w:sz="10" w:space="0" w:color="716D6D"/>
              <w:bottom w:val="single" w:sz="10" w:space="0" w:color="716D6D"/>
              <w:right w:val="single" w:sz="10" w:space="0" w:color="716D6D"/>
            </w:tcBorders>
          </w:tcPr>
          <w:p w14:paraId="141AFE9C" w14:textId="77777777" w:rsidR="004878EA" w:rsidRDefault="004878EA" w:rsidP="004878EA">
            <w:pPr>
              <w:spacing w:before="5" w:line="100" w:lineRule="exact"/>
              <w:jc w:val="center"/>
              <w:rPr>
                <w:sz w:val="11"/>
                <w:szCs w:val="11"/>
              </w:rPr>
            </w:pPr>
          </w:p>
          <w:p w14:paraId="6AA6575F" w14:textId="77777777" w:rsidR="004878EA" w:rsidRDefault="004878EA" w:rsidP="004878EA">
            <w:pPr>
              <w:ind w:left="2290" w:right="2287"/>
              <w:jc w:val="center"/>
              <w:rPr>
                <w:rFonts w:ascii="Open Sans SemiBold" w:eastAsia="Open Sans SemiBold" w:hAnsi="Open Sans SemiBold" w:cs="Open Sans SemiBold"/>
                <w:sz w:val="16"/>
                <w:szCs w:val="16"/>
              </w:rPr>
            </w:pPr>
            <w:r>
              <w:rPr>
                <w:rFonts w:ascii="Open Sans SemiBold" w:eastAsia="Open Sans SemiBold" w:hAnsi="Open Sans SemiBold" w:cs="Open Sans SemiBold"/>
                <w:b/>
                <w:color w:val="202428"/>
                <w:spacing w:val="1"/>
                <w:w w:val="103"/>
                <w:sz w:val="16"/>
                <w:szCs w:val="16"/>
              </w:rPr>
              <w:t>E</w:t>
            </w:r>
            <w:r>
              <w:rPr>
                <w:rFonts w:ascii="Open Sans SemiBold" w:eastAsia="Open Sans SemiBold" w:hAnsi="Open Sans SemiBold" w:cs="Open Sans SemiBold"/>
                <w:b/>
                <w:color w:val="202428"/>
                <w:w w:val="103"/>
                <w:sz w:val="16"/>
                <w:szCs w:val="16"/>
              </w:rPr>
              <w:t>L</w:t>
            </w:r>
            <w:r>
              <w:rPr>
                <w:rFonts w:ascii="Open Sans SemiBold" w:eastAsia="Open Sans SemiBold" w:hAnsi="Open Sans SemiBold" w:cs="Open Sans SemiBold"/>
                <w:b/>
                <w:color w:val="202428"/>
                <w:spacing w:val="1"/>
                <w:w w:val="103"/>
                <w:sz w:val="16"/>
                <w:szCs w:val="16"/>
              </w:rPr>
              <w:t>EMEN</w:t>
            </w:r>
            <w:r>
              <w:rPr>
                <w:rFonts w:ascii="Open Sans SemiBold" w:eastAsia="Open Sans SemiBold" w:hAnsi="Open Sans SemiBold" w:cs="Open Sans SemiBold"/>
                <w:b/>
                <w:color w:val="202428"/>
                <w:w w:val="103"/>
                <w:sz w:val="16"/>
                <w:szCs w:val="16"/>
              </w:rPr>
              <w:t>T</w:t>
            </w:r>
          </w:p>
        </w:tc>
        <w:tc>
          <w:tcPr>
            <w:tcW w:w="1447" w:type="dxa"/>
            <w:tcBorders>
              <w:top w:val="single" w:sz="10" w:space="0" w:color="716D6D"/>
              <w:left w:val="single" w:sz="10" w:space="0" w:color="716D6D"/>
              <w:bottom w:val="single" w:sz="10" w:space="0" w:color="716D6D"/>
              <w:right w:val="single" w:sz="10" w:space="0" w:color="716D6D"/>
            </w:tcBorders>
          </w:tcPr>
          <w:p w14:paraId="0A72DA44" w14:textId="77777777" w:rsidR="004878EA" w:rsidRDefault="004878EA" w:rsidP="004878EA">
            <w:pPr>
              <w:spacing w:before="6"/>
              <w:ind w:left="87" w:right="91"/>
              <w:jc w:val="center"/>
              <w:rPr>
                <w:rFonts w:ascii="Open Sans SemiBold" w:eastAsia="Open Sans SemiBold" w:hAnsi="Open Sans SemiBold" w:cs="Open Sans SemiBold"/>
                <w:sz w:val="16"/>
                <w:szCs w:val="16"/>
              </w:rPr>
            </w:pPr>
            <w:r>
              <w:rPr>
                <w:rFonts w:ascii="Open Sans SemiBold" w:eastAsia="Open Sans SemiBold" w:hAnsi="Open Sans SemiBold" w:cs="Open Sans SemiBold"/>
                <w:b/>
                <w:color w:val="202428"/>
                <w:spacing w:val="1"/>
                <w:w w:val="103"/>
                <w:sz w:val="16"/>
                <w:szCs w:val="16"/>
              </w:rPr>
              <w:t>MOYENN</w:t>
            </w:r>
            <w:r>
              <w:rPr>
                <w:rFonts w:ascii="Open Sans SemiBold" w:eastAsia="Open Sans SemiBold" w:hAnsi="Open Sans SemiBold" w:cs="Open Sans SemiBold"/>
                <w:b/>
                <w:color w:val="202428"/>
                <w:w w:val="103"/>
                <w:sz w:val="16"/>
                <w:szCs w:val="16"/>
              </w:rPr>
              <w:t>E</w:t>
            </w:r>
          </w:p>
          <w:p w14:paraId="732C14C1" w14:textId="77777777" w:rsidR="004878EA" w:rsidRDefault="004878EA" w:rsidP="004878EA">
            <w:pPr>
              <w:spacing w:before="23"/>
              <w:ind w:left="357" w:right="359"/>
              <w:jc w:val="center"/>
              <w:rPr>
                <w:rFonts w:ascii="Open Sans SemiBold" w:eastAsia="Open Sans SemiBold" w:hAnsi="Open Sans SemiBold" w:cs="Open Sans SemiBold"/>
                <w:sz w:val="16"/>
                <w:szCs w:val="16"/>
              </w:rPr>
            </w:pPr>
            <w:r>
              <w:rPr>
                <w:rFonts w:ascii="Open Sans SemiBold" w:eastAsia="Open Sans SemiBold" w:hAnsi="Open Sans SemiBold" w:cs="Open Sans SemiBold"/>
                <w:b/>
                <w:color w:val="202428"/>
                <w:w w:val="103"/>
                <w:sz w:val="16"/>
                <w:szCs w:val="16"/>
              </w:rPr>
              <w:t>/</w:t>
            </w:r>
            <w:r>
              <w:rPr>
                <w:rFonts w:ascii="Open Sans SemiBold" w:eastAsia="Open Sans SemiBold" w:hAnsi="Open Sans SemiBold" w:cs="Open Sans SemiBold"/>
                <w:b/>
                <w:color w:val="202428"/>
                <w:spacing w:val="1"/>
                <w:w w:val="103"/>
                <w:sz w:val="16"/>
                <w:szCs w:val="16"/>
              </w:rPr>
              <w:t>2</w:t>
            </w:r>
            <w:r>
              <w:rPr>
                <w:rFonts w:ascii="Open Sans SemiBold" w:eastAsia="Open Sans SemiBold" w:hAnsi="Open Sans SemiBold" w:cs="Open Sans SemiBold"/>
                <w:b/>
                <w:color w:val="202428"/>
                <w:w w:val="103"/>
                <w:sz w:val="16"/>
                <w:szCs w:val="16"/>
              </w:rPr>
              <w:t>0</w:t>
            </w:r>
          </w:p>
        </w:tc>
        <w:tc>
          <w:tcPr>
            <w:tcW w:w="1784" w:type="dxa"/>
            <w:tcBorders>
              <w:top w:val="single" w:sz="10" w:space="0" w:color="716D6D"/>
              <w:left w:val="single" w:sz="10" w:space="0" w:color="716D6D"/>
              <w:bottom w:val="single" w:sz="10" w:space="0" w:color="716D6D"/>
              <w:right w:val="single" w:sz="10" w:space="0" w:color="716D6D"/>
            </w:tcBorders>
          </w:tcPr>
          <w:p w14:paraId="12EA1125" w14:textId="77777777" w:rsidR="004878EA" w:rsidRDefault="004878EA" w:rsidP="004878EA">
            <w:pPr>
              <w:spacing w:before="5" w:line="100" w:lineRule="exact"/>
              <w:jc w:val="center"/>
              <w:rPr>
                <w:sz w:val="11"/>
                <w:szCs w:val="11"/>
              </w:rPr>
            </w:pPr>
          </w:p>
          <w:p w14:paraId="38A08698" w14:textId="77777777" w:rsidR="004878EA" w:rsidRDefault="004878EA" w:rsidP="004878EA">
            <w:pPr>
              <w:ind w:left="119"/>
              <w:jc w:val="center"/>
              <w:rPr>
                <w:rFonts w:ascii="Open Sans SemiBold" w:eastAsia="Open Sans SemiBold" w:hAnsi="Open Sans SemiBold" w:cs="Open Sans SemiBold"/>
                <w:sz w:val="16"/>
                <w:szCs w:val="16"/>
              </w:rPr>
            </w:pPr>
            <w:r>
              <w:rPr>
                <w:rFonts w:ascii="Open Sans SemiBold" w:eastAsia="Open Sans SemiBold" w:hAnsi="Open Sans SemiBold" w:cs="Open Sans SemiBold"/>
                <w:b/>
                <w:color w:val="202428"/>
                <w:spacing w:val="1"/>
                <w:w w:val="103"/>
                <w:sz w:val="16"/>
                <w:szCs w:val="16"/>
              </w:rPr>
              <w:t>RESU</w:t>
            </w:r>
            <w:r>
              <w:rPr>
                <w:rFonts w:ascii="Open Sans SemiBold" w:eastAsia="Open Sans SemiBold" w:hAnsi="Open Sans SemiBold" w:cs="Open Sans SemiBold"/>
                <w:b/>
                <w:color w:val="202428"/>
                <w:w w:val="103"/>
                <w:sz w:val="16"/>
                <w:szCs w:val="16"/>
              </w:rPr>
              <w:t>L</w:t>
            </w:r>
            <w:r>
              <w:rPr>
                <w:rFonts w:ascii="Open Sans SemiBold" w:eastAsia="Open Sans SemiBold" w:hAnsi="Open Sans SemiBold" w:cs="Open Sans SemiBold"/>
                <w:b/>
                <w:color w:val="202428"/>
                <w:spacing w:val="1"/>
                <w:w w:val="103"/>
                <w:sz w:val="16"/>
                <w:szCs w:val="16"/>
              </w:rPr>
              <w:t>TA</w:t>
            </w:r>
            <w:r>
              <w:rPr>
                <w:rFonts w:ascii="Open Sans SemiBold" w:eastAsia="Open Sans SemiBold" w:hAnsi="Open Sans SemiBold" w:cs="Open Sans SemiBold"/>
                <w:b/>
                <w:color w:val="202428"/>
                <w:w w:val="103"/>
                <w:sz w:val="16"/>
                <w:szCs w:val="16"/>
              </w:rPr>
              <w:t>T</w:t>
            </w:r>
          </w:p>
        </w:tc>
      </w:tr>
      <w:tr w:rsidR="004878EA" w14:paraId="4D2C1BCC" w14:textId="77777777" w:rsidTr="004878EA">
        <w:trPr>
          <w:trHeight w:hRule="exact" w:val="313"/>
        </w:trPr>
        <w:tc>
          <w:tcPr>
            <w:tcW w:w="7443" w:type="dxa"/>
            <w:tcBorders>
              <w:top w:val="single" w:sz="10" w:space="0" w:color="716D6D"/>
              <w:left w:val="single" w:sz="10" w:space="0" w:color="716D6D"/>
              <w:bottom w:val="single" w:sz="10" w:space="0" w:color="716D6D"/>
              <w:right w:val="single" w:sz="10" w:space="0" w:color="716D6D"/>
            </w:tcBorders>
            <w:shd w:val="clear" w:color="auto" w:fill="D6D2D2"/>
          </w:tcPr>
          <w:p w14:paraId="4DC8B871" w14:textId="02114667" w:rsidR="004878EA" w:rsidRDefault="004878EA" w:rsidP="004878EA">
            <w:pPr>
              <w:spacing w:before="6"/>
              <w:ind w:left="2224" w:right="2215"/>
              <w:jc w:val="center"/>
              <w:rPr>
                <w:rFonts w:ascii="Open Sans SemiBold" w:eastAsia="Open Sans SemiBold" w:hAnsi="Open Sans SemiBold" w:cs="Open Sans SemiBold"/>
                <w:sz w:val="16"/>
                <w:szCs w:val="16"/>
              </w:rPr>
            </w:pPr>
            <w:proofErr w:type="spellStart"/>
            <w:r>
              <w:rPr>
                <w:rFonts w:ascii="Open Sans SemiBold" w:eastAsia="Open Sans SemiBold" w:hAnsi="Open Sans SemiBold" w:cs="Open Sans SemiBold"/>
                <w:b/>
                <w:color w:val="202428"/>
                <w:spacing w:val="1"/>
                <w:sz w:val="16"/>
                <w:szCs w:val="16"/>
              </w:rPr>
              <w:t>Semes</w:t>
            </w:r>
            <w:r>
              <w:rPr>
                <w:rFonts w:ascii="Open Sans SemiBold" w:eastAsia="Open Sans SemiBold" w:hAnsi="Open Sans SemiBold" w:cs="Open Sans SemiBold"/>
                <w:b/>
                <w:color w:val="202428"/>
                <w:sz w:val="16"/>
                <w:szCs w:val="16"/>
              </w:rPr>
              <w:t>tre</w:t>
            </w:r>
            <w:proofErr w:type="spellEnd"/>
            <w:r>
              <w:rPr>
                <w:rFonts w:ascii="Open Sans SemiBold" w:eastAsia="Open Sans SemiBold" w:hAnsi="Open Sans SemiBold" w:cs="Open Sans SemiBold"/>
                <w:b/>
                <w:color w:val="202428"/>
                <w:spacing w:val="22"/>
                <w:sz w:val="16"/>
                <w:szCs w:val="16"/>
              </w:rPr>
              <w:t xml:space="preserve"> </w:t>
            </w:r>
            <w:r>
              <w:rPr>
                <w:rFonts w:ascii="Open Sans SemiBold" w:eastAsia="Open Sans SemiBold" w:hAnsi="Open Sans SemiBold" w:cs="Open Sans SemiBold"/>
                <w:b/>
                <w:color w:val="202428"/>
                <w:w w:val="103"/>
                <w:sz w:val="16"/>
                <w:szCs w:val="16"/>
              </w:rPr>
              <w:t>1</w:t>
            </w:r>
          </w:p>
        </w:tc>
        <w:tc>
          <w:tcPr>
            <w:tcW w:w="1447" w:type="dxa"/>
            <w:tcBorders>
              <w:top w:val="single" w:sz="10" w:space="0" w:color="716D6D"/>
              <w:left w:val="single" w:sz="10" w:space="0" w:color="716D6D"/>
              <w:bottom w:val="single" w:sz="10" w:space="0" w:color="716D6D"/>
              <w:right w:val="single" w:sz="10" w:space="0" w:color="716D6D"/>
            </w:tcBorders>
            <w:shd w:val="clear" w:color="auto" w:fill="D6D2D2"/>
          </w:tcPr>
          <w:p w14:paraId="2858A756" w14:textId="77777777" w:rsidR="004878EA" w:rsidRDefault="004878EA" w:rsidP="004878EA">
            <w:pPr>
              <w:jc w:val="center"/>
            </w:pPr>
          </w:p>
        </w:tc>
        <w:tc>
          <w:tcPr>
            <w:tcW w:w="1784" w:type="dxa"/>
            <w:tcBorders>
              <w:top w:val="single" w:sz="10" w:space="0" w:color="716D6D"/>
              <w:left w:val="single" w:sz="10" w:space="0" w:color="716D6D"/>
              <w:bottom w:val="single" w:sz="10" w:space="0" w:color="716D6D"/>
              <w:right w:val="single" w:sz="10" w:space="0" w:color="716D6D"/>
            </w:tcBorders>
            <w:shd w:val="clear" w:color="auto" w:fill="D6D2D2"/>
          </w:tcPr>
          <w:p w14:paraId="7BF6C67C" w14:textId="77777777" w:rsidR="004878EA" w:rsidRDefault="004878EA" w:rsidP="00BC1C1D">
            <w:pPr>
              <w:spacing w:before="6"/>
              <w:jc w:val="center"/>
              <w:rPr>
                <w:rFonts w:ascii="Open Sans SemiBold" w:eastAsia="Open Sans SemiBold" w:hAnsi="Open Sans SemiBold" w:cs="Open Sans SemiBold"/>
                <w:sz w:val="16"/>
                <w:szCs w:val="16"/>
              </w:rPr>
            </w:pPr>
            <w:r>
              <w:rPr>
                <w:rFonts w:ascii="Open Sans SemiBold" w:eastAsia="Open Sans SemiBold" w:hAnsi="Open Sans SemiBold" w:cs="Open Sans SemiBold"/>
                <w:b/>
                <w:color w:val="202428"/>
                <w:spacing w:val="1"/>
                <w:w w:val="103"/>
                <w:sz w:val="16"/>
                <w:szCs w:val="16"/>
              </w:rPr>
              <w:t>SM0</w:t>
            </w:r>
            <w:r>
              <w:rPr>
                <w:rFonts w:ascii="Open Sans SemiBold" w:eastAsia="Open Sans SemiBold" w:hAnsi="Open Sans SemiBold" w:cs="Open Sans SemiBold"/>
                <w:b/>
                <w:color w:val="202428"/>
                <w:w w:val="103"/>
                <w:sz w:val="16"/>
                <w:szCs w:val="16"/>
              </w:rPr>
              <w:t>1</w:t>
            </w:r>
          </w:p>
        </w:tc>
      </w:tr>
      <w:tr w:rsidR="004878EA" w14:paraId="76CDD086" w14:textId="77777777" w:rsidTr="004878EA">
        <w:trPr>
          <w:trHeight w:hRule="exact" w:val="269"/>
        </w:trPr>
        <w:tc>
          <w:tcPr>
            <w:tcW w:w="7443" w:type="dxa"/>
            <w:tcBorders>
              <w:top w:val="single" w:sz="10" w:space="0" w:color="716D6D"/>
              <w:left w:val="single" w:sz="10" w:space="0" w:color="716D6D"/>
              <w:bottom w:val="single" w:sz="10" w:space="0" w:color="716D6D"/>
              <w:right w:val="single" w:sz="10" w:space="0" w:color="716D6D"/>
            </w:tcBorders>
          </w:tcPr>
          <w:p w14:paraId="303345E4" w14:textId="732A846E" w:rsidR="004878EA" w:rsidRDefault="004878EA" w:rsidP="002D2217">
            <w:pPr>
              <w:spacing w:before="4"/>
              <w:jc w:val="center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 w:eastAsia="Open Sans" w:hAnsi="Open Sans" w:cs="Open Sans"/>
                <w:sz w:val="13"/>
                <w:szCs w:val="13"/>
              </w:rPr>
              <w:t>${module1}</w:t>
            </w:r>
          </w:p>
        </w:tc>
        <w:tc>
          <w:tcPr>
            <w:tcW w:w="1447" w:type="dxa"/>
            <w:tcBorders>
              <w:top w:val="single" w:sz="10" w:space="0" w:color="716D6D"/>
              <w:left w:val="single" w:sz="10" w:space="0" w:color="716D6D"/>
              <w:bottom w:val="single" w:sz="10" w:space="0" w:color="716D6D"/>
              <w:right w:val="single" w:sz="10" w:space="0" w:color="716D6D"/>
            </w:tcBorders>
          </w:tcPr>
          <w:p w14:paraId="3A0CFB11" w14:textId="2FF732CB" w:rsidR="004878EA" w:rsidRDefault="00BC1C1D" w:rsidP="00BC1C1D">
            <w:pPr>
              <w:spacing w:before="4"/>
              <w:ind w:right="407"/>
              <w:jc w:val="center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 w:eastAsia="Open Sans" w:hAnsi="Open Sans" w:cs="Open Sans"/>
                <w:sz w:val="13"/>
                <w:szCs w:val="13"/>
              </w:rPr>
              <w:t xml:space="preserve">        </w:t>
            </w:r>
            <w:r w:rsidR="004878EA">
              <w:rPr>
                <w:rFonts w:ascii="Open Sans" w:eastAsia="Open Sans" w:hAnsi="Open Sans" w:cs="Open Sans"/>
                <w:sz w:val="13"/>
                <w:szCs w:val="13"/>
              </w:rPr>
              <w:t>${note1}</w:t>
            </w:r>
          </w:p>
        </w:tc>
        <w:tc>
          <w:tcPr>
            <w:tcW w:w="1784" w:type="dxa"/>
            <w:tcBorders>
              <w:top w:val="single" w:sz="10" w:space="0" w:color="716D6D"/>
              <w:left w:val="single" w:sz="10" w:space="0" w:color="716D6D"/>
              <w:bottom w:val="single" w:sz="10" w:space="0" w:color="716D6D"/>
              <w:right w:val="single" w:sz="10" w:space="0" w:color="716D6D"/>
            </w:tcBorders>
          </w:tcPr>
          <w:p w14:paraId="2909F7F4" w14:textId="733C5B37" w:rsidR="004878EA" w:rsidRDefault="00BC1C1D" w:rsidP="00BC1C1D">
            <w:pPr>
              <w:spacing w:before="4"/>
              <w:ind w:right="344"/>
              <w:jc w:val="center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 w:eastAsia="Open Sans" w:hAnsi="Open Sans" w:cs="Open Sans"/>
                <w:sz w:val="13"/>
                <w:szCs w:val="13"/>
              </w:rPr>
              <w:t xml:space="preserve">     </w:t>
            </w:r>
            <w:r w:rsidR="004878EA">
              <w:rPr>
                <w:rFonts w:ascii="Open Sans" w:eastAsia="Open Sans" w:hAnsi="Open Sans" w:cs="Open Sans"/>
                <w:sz w:val="13"/>
                <w:szCs w:val="13"/>
              </w:rPr>
              <w:t>${status1}</w:t>
            </w:r>
          </w:p>
        </w:tc>
      </w:tr>
      <w:tr w:rsidR="004878EA" w14:paraId="6056E620" w14:textId="77777777" w:rsidTr="004878EA">
        <w:trPr>
          <w:trHeight w:hRule="exact" w:val="269"/>
        </w:trPr>
        <w:tc>
          <w:tcPr>
            <w:tcW w:w="7443" w:type="dxa"/>
            <w:tcBorders>
              <w:top w:val="single" w:sz="10" w:space="0" w:color="716D6D"/>
              <w:left w:val="single" w:sz="10" w:space="0" w:color="716D6D"/>
              <w:bottom w:val="single" w:sz="10" w:space="0" w:color="716D6D"/>
              <w:right w:val="single" w:sz="10" w:space="0" w:color="716D6D"/>
            </w:tcBorders>
          </w:tcPr>
          <w:p w14:paraId="50C59F1D" w14:textId="518AE055" w:rsidR="004878EA" w:rsidRDefault="004878EA" w:rsidP="002D2217">
            <w:pPr>
              <w:spacing w:before="4"/>
              <w:jc w:val="center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 w:eastAsia="Open Sans" w:hAnsi="Open Sans" w:cs="Open Sans"/>
                <w:sz w:val="13"/>
                <w:szCs w:val="13"/>
              </w:rPr>
              <w:t>${module2}</w:t>
            </w:r>
            <w:r w:rsidR="00BC1C1D">
              <w:rPr>
                <w:rFonts w:ascii="Open Sans" w:eastAsia="Open Sans" w:hAnsi="Open Sans" w:cs="Open Sans"/>
                <w:sz w:val="13"/>
                <w:szCs w:val="13"/>
              </w:rPr>
              <w:t xml:space="preserve">                                                                                                          </w:t>
            </w:r>
          </w:p>
        </w:tc>
        <w:tc>
          <w:tcPr>
            <w:tcW w:w="1447" w:type="dxa"/>
            <w:tcBorders>
              <w:top w:val="single" w:sz="10" w:space="0" w:color="716D6D"/>
              <w:left w:val="single" w:sz="10" w:space="0" w:color="716D6D"/>
              <w:bottom w:val="single" w:sz="10" w:space="0" w:color="716D6D"/>
              <w:right w:val="single" w:sz="10" w:space="0" w:color="716D6D"/>
            </w:tcBorders>
          </w:tcPr>
          <w:p w14:paraId="4875EDE2" w14:textId="5744EBB6" w:rsidR="004878EA" w:rsidRDefault="00BC1C1D" w:rsidP="00BC1C1D">
            <w:pPr>
              <w:spacing w:before="4"/>
              <w:ind w:right="407"/>
              <w:jc w:val="center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 w:eastAsia="Open Sans" w:hAnsi="Open Sans" w:cs="Open Sans"/>
                <w:sz w:val="13"/>
                <w:szCs w:val="13"/>
              </w:rPr>
              <w:t xml:space="preserve">        </w:t>
            </w:r>
            <w:r w:rsidR="004878EA">
              <w:rPr>
                <w:rFonts w:ascii="Open Sans" w:eastAsia="Open Sans" w:hAnsi="Open Sans" w:cs="Open Sans"/>
                <w:sz w:val="13"/>
                <w:szCs w:val="13"/>
              </w:rPr>
              <w:t>${note2}</w:t>
            </w:r>
          </w:p>
        </w:tc>
        <w:tc>
          <w:tcPr>
            <w:tcW w:w="1784" w:type="dxa"/>
            <w:tcBorders>
              <w:top w:val="single" w:sz="10" w:space="0" w:color="716D6D"/>
              <w:left w:val="single" w:sz="10" w:space="0" w:color="716D6D"/>
              <w:bottom w:val="single" w:sz="10" w:space="0" w:color="716D6D"/>
              <w:right w:val="single" w:sz="10" w:space="0" w:color="716D6D"/>
            </w:tcBorders>
          </w:tcPr>
          <w:p w14:paraId="2FB8B82F" w14:textId="48A3DC3E" w:rsidR="004878EA" w:rsidRDefault="00BC1C1D" w:rsidP="00BC1C1D">
            <w:pPr>
              <w:spacing w:before="4"/>
              <w:ind w:right="431"/>
              <w:jc w:val="center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 w:eastAsia="Open Sans" w:hAnsi="Open Sans" w:cs="Open Sans"/>
                <w:sz w:val="13"/>
                <w:szCs w:val="13"/>
              </w:rPr>
              <w:t xml:space="preserve">       </w:t>
            </w:r>
            <w:r w:rsidR="004878EA">
              <w:rPr>
                <w:rFonts w:ascii="Open Sans" w:eastAsia="Open Sans" w:hAnsi="Open Sans" w:cs="Open Sans"/>
                <w:sz w:val="13"/>
                <w:szCs w:val="13"/>
              </w:rPr>
              <w:t>${status2}</w:t>
            </w:r>
          </w:p>
        </w:tc>
      </w:tr>
      <w:tr w:rsidR="004878EA" w14:paraId="17B656A7" w14:textId="77777777" w:rsidTr="004878EA">
        <w:trPr>
          <w:trHeight w:hRule="exact" w:val="269"/>
        </w:trPr>
        <w:tc>
          <w:tcPr>
            <w:tcW w:w="7443" w:type="dxa"/>
            <w:tcBorders>
              <w:top w:val="single" w:sz="10" w:space="0" w:color="716D6D"/>
              <w:left w:val="single" w:sz="10" w:space="0" w:color="716D6D"/>
              <w:bottom w:val="single" w:sz="10" w:space="0" w:color="716D6D"/>
              <w:right w:val="single" w:sz="10" w:space="0" w:color="716D6D"/>
            </w:tcBorders>
          </w:tcPr>
          <w:p w14:paraId="00C73F62" w14:textId="21826785" w:rsidR="004878EA" w:rsidRDefault="004878EA" w:rsidP="002D2217">
            <w:pPr>
              <w:spacing w:before="4"/>
              <w:jc w:val="center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 w:eastAsia="Open Sans" w:hAnsi="Open Sans" w:cs="Open Sans"/>
                <w:sz w:val="13"/>
                <w:szCs w:val="13"/>
              </w:rPr>
              <w:t>${module3}</w:t>
            </w:r>
          </w:p>
        </w:tc>
        <w:tc>
          <w:tcPr>
            <w:tcW w:w="1447" w:type="dxa"/>
            <w:tcBorders>
              <w:top w:val="single" w:sz="10" w:space="0" w:color="716D6D"/>
              <w:left w:val="single" w:sz="10" w:space="0" w:color="716D6D"/>
              <w:bottom w:val="single" w:sz="10" w:space="0" w:color="716D6D"/>
              <w:right w:val="single" w:sz="10" w:space="0" w:color="716D6D"/>
            </w:tcBorders>
          </w:tcPr>
          <w:p w14:paraId="76D73956" w14:textId="6FDCA9E5" w:rsidR="004878EA" w:rsidRDefault="00BC1C1D" w:rsidP="00BC1C1D">
            <w:pPr>
              <w:spacing w:before="4"/>
              <w:ind w:right="353"/>
              <w:jc w:val="center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 w:eastAsia="Open Sans" w:hAnsi="Open Sans" w:cs="Open Sans"/>
                <w:sz w:val="13"/>
                <w:szCs w:val="13"/>
              </w:rPr>
              <w:t xml:space="preserve">        </w:t>
            </w:r>
            <w:r w:rsidR="004878EA">
              <w:rPr>
                <w:rFonts w:ascii="Open Sans" w:eastAsia="Open Sans" w:hAnsi="Open Sans" w:cs="Open Sans"/>
                <w:sz w:val="13"/>
                <w:szCs w:val="13"/>
              </w:rPr>
              <w:t>${note3}</w:t>
            </w:r>
          </w:p>
        </w:tc>
        <w:tc>
          <w:tcPr>
            <w:tcW w:w="1784" w:type="dxa"/>
            <w:tcBorders>
              <w:top w:val="single" w:sz="10" w:space="0" w:color="716D6D"/>
              <w:left w:val="single" w:sz="10" w:space="0" w:color="716D6D"/>
              <w:bottom w:val="single" w:sz="10" w:space="0" w:color="716D6D"/>
              <w:right w:val="single" w:sz="10" w:space="0" w:color="716D6D"/>
            </w:tcBorders>
          </w:tcPr>
          <w:p w14:paraId="05C110B5" w14:textId="7E03D429" w:rsidR="004878EA" w:rsidRDefault="00BC1C1D" w:rsidP="00BC1C1D">
            <w:pPr>
              <w:spacing w:before="4"/>
              <w:ind w:right="431"/>
              <w:jc w:val="center"/>
              <w:rPr>
                <w:rFonts w:ascii="Open Sans" w:eastAsia="Open Sans" w:hAnsi="Open Sans" w:cs="Open Sans"/>
                <w:sz w:val="13"/>
                <w:szCs w:val="13"/>
              </w:rPr>
            </w:pPr>
            <w:r>
              <w:rPr>
                <w:rFonts w:ascii="Open Sans" w:eastAsia="Open Sans" w:hAnsi="Open Sans" w:cs="Open Sans"/>
                <w:sz w:val="13"/>
                <w:szCs w:val="13"/>
              </w:rPr>
              <w:t xml:space="preserve">       </w:t>
            </w:r>
            <w:r w:rsidR="004878EA">
              <w:rPr>
                <w:rFonts w:ascii="Open Sans" w:eastAsia="Open Sans" w:hAnsi="Open Sans" w:cs="Open Sans"/>
                <w:sz w:val="13"/>
                <w:szCs w:val="13"/>
              </w:rPr>
              <w:t>${status3}</w:t>
            </w:r>
          </w:p>
        </w:tc>
      </w:tr>
      <w:tr w:rsidR="004878EA" w14:paraId="3E1EE73D" w14:textId="77777777" w:rsidTr="004878EA">
        <w:trPr>
          <w:trHeight w:hRule="exact" w:val="313"/>
        </w:trPr>
        <w:tc>
          <w:tcPr>
            <w:tcW w:w="7443" w:type="dxa"/>
            <w:tcBorders>
              <w:top w:val="single" w:sz="10" w:space="0" w:color="716D6D"/>
              <w:left w:val="single" w:sz="10" w:space="0" w:color="716D6D"/>
              <w:bottom w:val="single" w:sz="10" w:space="0" w:color="716D6D"/>
              <w:right w:val="single" w:sz="10" w:space="0" w:color="716D6D"/>
            </w:tcBorders>
            <w:shd w:val="clear" w:color="auto" w:fill="D6D2D2"/>
          </w:tcPr>
          <w:p w14:paraId="460E57EE" w14:textId="408F88EC" w:rsidR="004878EA" w:rsidRDefault="004878EA" w:rsidP="004878EA">
            <w:pPr>
              <w:spacing w:before="6"/>
              <w:ind w:left="2224" w:right="2215"/>
              <w:jc w:val="center"/>
              <w:rPr>
                <w:rFonts w:ascii="Open Sans SemiBold" w:eastAsia="Open Sans SemiBold" w:hAnsi="Open Sans SemiBold" w:cs="Open Sans SemiBold"/>
                <w:sz w:val="16"/>
                <w:szCs w:val="16"/>
              </w:rPr>
            </w:pPr>
          </w:p>
        </w:tc>
        <w:tc>
          <w:tcPr>
            <w:tcW w:w="1447" w:type="dxa"/>
            <w:tcBorders>
              <w:top w:val="single" w:sz="10" w:space="0" w:color="716D6D"/>
              <w:left w:val="single" w:sz="10" w:space="0" w:color="716D6D"/>
              <w:bottom w:val="single" w:sz="10" w:space="0" w:color="716D6D"/>
              <w:right w:val="single" w:sz="10" w:space="0" w:color="716D6D"/>
            </w:tcBorders>
            <w:shd w:val="clear" w:color="auto" w:fill="D6D2D2"/>
          </w:tcPr>
          <w:p w14:paraId="2F501689" w14:textId="77777777" w:rsidR="004878EA" w:rsidRDefault="004878EA" w:rsidP="004878EA"/>
        </w:tc>
        <w:tc>
          <w:tcPr>
            <w:tcW w:w="1784" w:type="dxa"/>
            <w:tcBorders>
              <w:top w:val="single" w:sz="10" w:space="0" w:color="716D6D"/>
              <w:left w:val="single" w:sz="10" w:space="0" w:color="716D6D"/>
              <w:bottom w:val="single" w:sz="10" w:space="0" w:color="716D6D"/>
              <w:right w:val="single" w:sz="10" w:space="0" w:color="716D6D"/>
            </w:tcBorders>
            <w:shd w:val="clear" w:color="auto" w:fill="D6D2D2"/>
          </w:tcPr>
          <w:p w14:paraId="181D9420" w14:textId="5D849442" w:rsidR="004878EA" w:rsidRDefault="004878EA" w:rsidP="004878EA">
            <w:pPr>
              <w:spacing w:before="6"/>
              <w:ind w:left="293"/>
              <w:rPr>
                <w:rFonts w:ascii="Open Sans SemiBold" w:eastAsia="Open Sans SemiBold" w:hAnsi="Open Sans SemiBold" w:cs="Open Sans SemiBold"/>
                <w:sz w:val="16"/>
                <w:szCs w:val="16"/>
              </w:rPr>
            </w:pPr>
          </w:p>
        </w:tc>
      </w:tr>
    </w:tbl>
    <w:p w14:paraId="4299D4B2" w14:textId="77777777" w:rsidR="004C0AB3" w:rsidRDefault="004C0AB3">
      <w:pPr>
        <w:spacing w:before="4" w:line="180" w:lineRule="exact"/>
        <w:rPr>
          <w:sz w:val="19"/>
          <w:szCs w:val="19"/>
        </w:rPr>
      </w:pPr>
    </w:p>
    <w:p w14:paraId="228179B9" w14:textId="77777777" w:rsidR="004C0AB3" w:rsidRDefault="004C0AB3">
      <w:pPr>
        <w:spacing w:line="200" w:lineRule="exact"/>
      </w:pPr>
    </w:p>
    <w:p w14:paraId="5C276581" w14:textId="77777777" w:rsidR="004C0AB3" w:rsidRDefault="004C0AB3">
      <w:pPr>
        <w:spacing w:line="200" w:lineRule="exact"/>
      </w:pPr>
    </w:p>
    <w:p w14:paraId="6E6DE1A6" w14:textId="058EACAE" w:rsidR="004C0AB3" w:rsidRDefault="004C0AB3">
      <w:pPr>
        <w:spacing w:line="200" w:lineRule="exact"/>
      </w:pPr>
    </w:p>
    <w:p w14:paraId="08768AB4" w14:textId="77777777" w:rsidR="004C0AB3" w:rsidRDefault="004C0AB3">
      <w:pPr>
        <w:spacing w:line="200" w:lineRule="exact"/>
      </w:pPr>
    </w:p>
    <w:p w14:paraId="46B3D65C" w14:textId="77777777" w:rsidR="004C0AB3" w:rsidRDefault="004C0AB3">
      <w:pPr>
        <w:spacing w:line="200" w:lineRule="exact"/>
      </w:pPr>
    </w:p>
    <w:p w14:paraId="7C335F62" w14:textId="5A18894F" w:rsidR="004C0AB3" w:rsidRDefault="004C0AB3">
      <w:pPr>
        <w:spacing w:line="200" w:lineRule="exact"/>
      </w:pPr>
    </w:p>
    <w:p w14:paraId="2433FB93" w14:textId="77777777" w:rsidR="004C0AB3" w:rsidRDefault="004C0AB3">
      <w:pPr>
        <w:spacing w:line="200" w:lineRule="exact"/>
      </w:pPr>
    </w:p>
    <w:p w14:paraId="79470B4B" w14:textId="77777777" w:rsidR="004C0AB3" w:rsidRDefault="004C0AB3">
      <w:pPr>
        <w:spacing w:line="200" w:lineRule="exact"/>
      </w:pPr>
    </w:p>
    <w:p w14:paraId="358934BB" w14:textId="77777777" w:rsidR="004C0AB3" w:rsidRDefault="004C0AB3">
      <w:pPr>
        <w:spacing w:line="200" w:lineRule="exact"/>
      </w:pPr>
    </w:p>
    <w:p w14:paraId="71E00651" w14:textId="77777777" w:rsidR="004C0AB3" w:rsidRDefault="004C0AB3">
      <w:pPr>
        <w:spacing w:line="200" w:lineRule="exact"/>
      </w:pPr>
    </w:p>
    <w:p w14:paraId="3A5F480A" w14:textId="5D2F33BF" w:rsidR="004C0AB3" w:rsidRDefault="004C0AB3">
      <w:pPr>
        <w:spacing w:line="200" w:lineRule="exact"/>
      </w:pPr>
    </w:p>
    <w:p w14:paraId="745B6FC9" w14:textId="77777777" w:rsidR="004C0AB3" w:rsidRDefault="004C0AB3">
      <w:pPr>
        <w:spacing w:line="200" w:lineRule="exact"/>
      </w:pPr>
    </w:p>
    <w:p w14:paraId="72DC6F26" w14:textId="43D83D96" w:rsidR="004C0AB3" w:rsidRDefault="004C0AB3">
      <w:pPr>
        <w:spacing w:line="200" w:lineRule="exact"/>
      </w:pPr>
    </w:p>
    <w:p w14:paraId="0DA0EBD6" w14:textId="77777777" w:rsidR="004C0AB3" w:rsidRDefault="004C0AB3">
      <w:pPr>
        <w:spacing w:line="200" w:lineRule="exact"/>
      </w:pPr>
    </w:p>
    <w:p w14:paraId="71841AED" w14:textId="6C410815" w:rsidR="004C0AB3" w:rsidRDefault="004C0AB3">
      <w:pPr>
        <w:spacing w:line="200" w:lineRule="exact"/>
      </w:pPr>
    </w:p>
    <w:p w14:paraId="7409DA0D" w14:textId="27AA9D9F" w:rsidR="004C0AB3" w:rsidRDefault="004C0AB3">
      <w:pPr>
        <w:spacing w:line="200" w:lineRule="exact"/>
      </w:pPr>
    </w:p>
    <w:p w14:paraId="38FF0A8D" w14:textId="4B8E3B1A" w:rsidR="004C0AB3" w:rsidRDefault="004C0AB3">
      <w:pPr>
        <w:spacing w:line="200" w:lineRule="exact"/>
      </w:pPr>
    </w:p>
    <w:p w14:paraId="2B44975E" w14:textId="1F822969" w:rsidR="004C0AB3" w:rsidRDefault="004C0AB3">
      <w:pPr>
        <w:spacing w:line="200" w:lineRule="exact"/>
      </w:pPr>
    </w:p>
    <w:p w14:paraId="016FCA51" w14:textId="796DA42B" w:rsidR="004C0AB3" w:rsidRDefault="004C0AB3">
      <w:pPr>
        <w:spacing w:line="200" w:lineRule="exact"/>
      </w:pPr>
    </w:p>
    <w:p w14:paraId="38B13EBF" w14:textId="291441CA" w:rsidR="004C0AB3" w:rsidRDefault="00000000" w:rsidP="006F409B">
      <w:pPr>
        <w:spacing w:before="37"/>
        <w:ind w:left="3717" w:right="3721"/>
        <w:jc w:val="center"/>
        <w:rPr>
          <w:rFonts w:ascii="DejaVu Sans" w:eastAsia="DejaVu Sans" w:hAnsi="DejaVu Sans" w:cs="DejaVu Sans"/>
          <w:sz w:val="22"/>
          <w:szCs w:val="22"/>
        </w:rPr>
      </w:pPr>
      <w:r>
        <w:pict w14:anchorId="172527FD">
          <v:shape id="_x0000_s1028" type="#_x0000_t75" style="position:absolute;left:0;text-align:left;margin-left:69.3pt;margin-top:1.4pt;width:75pt;height:75pt;z-index:-251658240;mso-position-horizontal-relative:page">
            <v:imagedata r:id="rId6" o:title=""/>
            <w10:wrap anchorx="page"/>
          </v:shape>
        </w:pict>
      </w:r>
      <w:r>
        <w:rPr>
          <w:rFonts w:ascii="DejaVu Sans" w:eastAsia="DejaVu Sans" w:hAnsi="DejaVu Sans" w:cs="DejaVu Sans"/>
          <w:spacing w:val="1"/>
          <w:sz w:val="22"/>
          <w:szCs w:val="22"/>
        </w:rPr>
        <w:t>Fa</w:t>
      </w:r>
      <w:r>
        <w:rPr>
          <w:rFonts w:ascii="DejaVu Sans" w:eastAsia="DejaVu Sans" w:hAnsi="DejaVu Sans" w:cs="DejaVu Sans"/>
          <w:sz w:val="22"/>
          <w:szCs w:val="22"/>
        </w:rPr>
        <w:t>it</w:t>
      </w:r>
      <w:r>
        <w:rPr>
          <w:rFonts w:ascii="DejaVu Sans" w:eastAsia="DejaVu Sans" w:hAnsi="DejaVu Sans" w:cs="DejaVu Sans"/>
          <w:spacing w:val="8"/>
          <w:sz w:val="22"/>
          <w:szCs w:val="22"/>
        </w:rPr>
        <w:t xml:space="preserve"> </w:t>
      </w:r>
      <w:r>
        <w:rPr>
          <w:rFonts w:ascii="DejaVu Sans" w:eastAsia="DejaVu Sans" w:hAnsi="DejaVu Sans" w:cs="DejaVu Sans"/>
          <w:sz w:val="22"/>
          <w:szCs w:val="22"/>
        </w:rPr>
        <w:t>à</w:t>
      </w:r>
      <w:r>
        <w:rPr>
          <w:rFonts w:ascii="DejaVu Sans" w:eastAsia="DejaVu Sans" w:hAnsi="DejaVu Sans" w:cs="DejaVu Sans"/>
          <w:spacing w:val="3"/>
          <w:sz w:val="22"/>
          <w:szCs w:val="22"/>
        </w:rPr>
        <w:t xml:space="preserve"> </w:t>
      </w:r>
      <w:r>
        <w:rPr>
          <w:rFonts w:ascii="DejaVu Sans" w:eastAsia="DejaVu Sans" w:hAnsi="DejaVu Sans" w:cs="DejaVu Sans"/>
          <w:spacing w:val="1"/>
          <w:sz w:val="22"/>
          <w:szCs w:val="22"/>
        </w:rPr>
        <w:t>TETOUAN</w:t>
      </w:r>
      <w:r>
        <w:rPr>
          <w:rFonts w:ascii="DejaVu Sans" w:eastAsia="DejaVu Sans" w:hAnsi="DejaVu Sans" w:cs="DejaVu Sans"/>
          <w:sz w:val="22"/>
          <w:szCs w:val="22"/>
        </w:rPr>
        <w:t>,</w:t>
      </w:r>
      <w:r>
        <w:rPr>
          <w:rFonts w:ascii="DejaVu Sans" w:eastAsia="DejaVu Sans" w:hAnsi="DejaVu Sans" w:cs="DejaVu Sans"/>
          <w:spacing w:val="23"/>
          <w:sz w:val="22"/>
          <w:szCs w:val="22"/>
        </w:rPr>
        <w:t xml:space="preserve"> </w:t>
      </w:r>
      <w:r w:rsidR="006F409B">
        <w:rPr>
          <w:rFonts w:ascii="DejaVu Sans" w:eastAsia="DejaVu Sans" w:hAnsi="DejaVu Sans" w:cs="DejaVu Sans"/>
          <w:sz w:val="22"/>
          <w:szCs w:val="22"/>
        </w:rPr>
        <w:t>le ${date}</w:t>
      </w:r>
    </w:p>
    <w:p w14:paraId="02C0FD82" w14:textId="5299D505" w:rsidR="004C0AB3" w:rsidRDefault="004C0AB3">
      <w:pPr>
        <w:spacing w:before="16" w:line="220" w:lineRule="exact"/>
        <w:rPr>
          <w:sz w:val="22"/>
          <w:szCs w:val="22"/>
        </w:rPr>
      </w:pPr>
    </w:p>
    <w:p w14:paraId="40CA142E" w14:textId="77777777" w:rsidR="004C0AB3" w:rsidRDefault="00000000">
      <w:pPr>
        <w:spacing w:line="220" w:lineRule="exact"/>
        <w:ind w:left="4701" w:right="4704"/>
        <w:jc w:val="center"/>
        <w:rPr>
          <w:rFonts w:ascii="DejaVu Sans" w:eastAsia="DejaVu Sans" w:hAnsi="DejaVu Sans" w:cs="DejaVu Sans"/>
          <w:sz w:val="22"/>
          <w:szCs w:val="22"/>
        </w:rPr>
      </w:pPr>
      <w:r>
        <w:rPr>
          <w:rFonts w:ascii="DejaVu Sans" w:eastAsia="DejaVu Sans" w:hAnsi="DejaVu Sans" w:cs="DejaVu Sans"/>
          <w:b/>
          <w:spacing w:val="1"/>
          <w:sz w:val="22"/>
          <w:szCs w:val="22"/>
        </w:rPr>
        <w:t>L</w:t>
      </w:r>
      <w:r>
        <w:rPr>
          <w:rFonts w:ascii="DejaVu Sans" w:eastAsia="DejaVu Sans" w:hAnsi="DejaVu Sans" w:cs="DejaVu Sans"/>
          <w:b/>
          <w:sz w:val="22"/>
          <w:szCs w:val="22"/>
        </w:rPr>
        <w:t>e</w:t>
      </w:r>
      <w:r>
        <w:rPr>
          <w:rFonts w:ascii="DejaVu Sans" w:eastAsia="DejaVu Sans" w:hAnsi="DejaVu Sans" w:cs="DejaVu Sans"/>
          <w:b/>
          <w:spacing w:val="6"/>
          <w:sz w:val="22"/>
          <w:szCs w:val="22"/>
        </w:rPr>
        <w:t xml:space="preserve"> </w:t>
      </w:r>
      <w:r>
        <w:rPr>
          <w:rFonts w:ascii="DejaVu Sans" w:eastAsia="DejaVu Sans" w:hAnsi="DejaVu Sans" w:cs="DejaVu Sans"/>
          <w:b/>
          <w:spacing w:val="1"/>
          <w:w w:val="102"/>
          <w:sz w:val="22"/>
          <w:szCs w:val="22"/>
        </w:rPr>
        <w:t>D</w:t>
      </w:r>
      <w:r>
        <w:rPr>
          <w:rFonts w:ascii="DejaVu Sans" w:eastAsia="DejaVu Sans" w:hAnsi="DejaVu Sans" w:cs="DejaVu Sans"/>
          <w:b/>
          <w:w w:val="102"/>
          <w:sz w:val="22"/>
          <w:szCs w:val="22"/>
        </w:rPr>
        <w:t>i</w:t>
      </w:r>
      <w:r>
        <w:rPr>
          <w:rFonts w:ascii="DejaVu Sans" w:eastAsia="DejaVu Sans" w:hAnsi="DejaVu Sans" w:cs="DejaVu Sans"/>
          <w:b/>
          <w:spacing w:val="1"/>
          <w:w w:val="102"/>
          <w:sz w:val="22"/>
          <w:szCs w:val="22"/>
        </w:rPr>
        <w:t>recteu</w:t>
      </w:r>
      <w:r>
        <w:rPr>
          <w:rFonts w:ascii="DejaVu Sans" w:eastAsia="DejaVu Sans" w:hAnsi="DejaVu Sans" w:cs="DejaVu Sans"/>
          <w:b/>
          <w:w w:val="102"/>
          <w:sz w:val="22"/>
          <w:szCs w:val="22"/>
        </w:rPr>
        <w:t>r</w:t>
      </w:r>
    </w:p>
    <w:p w14:paraId="23750C25" w14:textId="45A43E96" w:rsidR="004C0AB3" w:rsidRDefault="004C0AB3">
      <w:pPr>
        <w:spacing w:before="10" w:line="180" w:lineRule="exact"/>
        <w:rPr>
          <w:sz w:val="19"/>
          <w:szCs w:val="19"/>
        </w:rPr>
      </w:pPr>
    </w:p>
    <w:p w14:paraId="5C5FB358" w14:textId="7F2056FA" w:rsidR="004C0AB3" w:rsidRDefault="00FF2BE7">
      <w:pPr>
        <w:spacing w:line="200" w:lineRule="exac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DE990EC" wp14:editId="3B5F84DA">
            <wp:simplePos x="0" y="0"/>
            <wp:positionH relativeFrom="column">
              <wp:posOffset>2796540</wp:posOffset>
            </wp:positionH>
            <wp:positionV relativeFrom="paragraph">
              <wp:posOffset>10583</wp:posOffset>
            </wp:positionV>
            <wp:extent cx="1706880" cy="842645"/>
            <wp:effectExtent l="0" t="0" r="7620" b="0"/>
            <wp:wrapThrough wrapText="bothSides">
              <wp:wrapPolygon edited="0">
                <wp:start x="0" y="0"/>
                <wp:lineTo x="0" y="20998"/>
                <wp:lineTo x="21455" y="20998"/>
                <wp:lineTo x="2145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8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7010E2" w14:textId="77777777" w:rsidR="004C0AB3" w:rsidRDefault="004C0AB3">
      <w:pPr>
        <w:spacing w:line="200" w:lineRule="exact"/>
      </w:pPr>
    </w:p>
    <w:p w14:paraId="0C4486BF" w14:textId="792ADDFC" w:rsidR="004C0AB3" w:rsidRDefault="004C0AB3">
      <w:pPr>
        <w:spacing w:line="200" w:lineRule="exact"/>
      </w:pPr>
    </w:p>
    <w:p w14:paraId="3BF1FC4B" w14:textId="665ADFA4" w:rsidR="004C0AB3" w:rsidRDefault="004C0AB3">
      <w:pPr>
        <w:spacing w:line="200" w:lineRule="exact"/>
      </w:pPr>
    </w:p>
    <w:p w14:paraId="4D6897D8" w14:textId="3122138A" w:rsidR="004C0AB3" w:rsidRDefault="004C0AB3">
      <w:pPr>
        <w:spacing w:line="200" w:lineRule="exact"/>
      </w:pPr>
    </w:p>
    <w:p w14:paraId="40962810" w14:textId="1DAA30AD" w:rsidR="004C0AB3" w:rsidRDefault="004C0AB3">
      <w:pPr>
        <w:spacing w:line="200" w:lineRule="exact"/>
      </w:pPr>
    </w:p>
    <w:p w14:paraId="5B8BCB8C" w14:textId="3C2F06E8" w:rsidR="004C0AB3" w:rsidRDefault="004C0AB3">
      <w:pPr>
        <w:spacing w:line="200" w:lineRule="exact"/>
      </w:pPr>
    </w:p>
    <w:p w14:paraId="1D0C9C9E" w14:textId="738AFAD0" w:rsidR="004C0AB3" w:rsidRDefault="004C0AB3">
      <w:pPr>
        <w:spacing w:line="200" w:lineRule="exact"/>
      </w:pPr>
    </w:p>
    <w:p w14:paraId="07E11C50" w14:textId="77BF40A8" w:rsidR="004C0AB3" w:rsidRDefault="004C0AB3">
      <w:pPr>
        <w:spacing w:line="200" w:lineRule="exact"/>
      </w:pPr>
    </w:p>
    <w:p w14:paraId="6207E467" w14:textId="77777777" w:rsidR="004C0AB3" w:rsidRDefault="004C0AB3">
      <w:pPr>
        <w:spacing w:line="200" w:lineRule="exact"/>
      </w:pPr>
    </w:p>
    <w:p w14:paraId="63D23E39" w14:textId="77777777" w:rsidR="004C0AB3" w:rsidRDefault="004C0AB3">
      <w:pPr>
        <w:spacing w:line="200" w:lineRule="exact"/>
      </w:pPr>
    </w:p>
    <w:p w14:paraId="13AA05C0" w14:textId="77777777" w:rsidR="004C0AB3" w:rsidRDefault="004C0AB3">
      <w:pPr>
        <w:spacing w:line="200" w:lineRule="exact"/>
      </w:pPr>
    </w:p>
    <w:p w14:paraId="7CAB3F95" w14:textId="293E7B7D" w:rsidR="004C0AB3" w:rsidRDefault="00000000">
      <w:pPr>
        <w:spacing w:before="36" w:line="247" w:lineRule="auto"/>
        <w:ind w:left="418" w:right="421" w:hanging="8"/>
        <w:jc w:val="center"/>
        <w:rPr>
          <w:rFonts w:ascii="DejaVu Sans" w:eastAsia="DejaVu Sans" w:hAnsi="DejaVu Sans" w:cs="DejaVu Sans"/>
          <w:sz w:val="19"/>
          <w:szCs w:val="19"/>
        </w:rPr>
      </w:pPr>
      <w:r>
        <w:pict w14:anchorId="077BD1FB">
          <v:group id="_x0000_s1026" style="position:absolute;left:0;text-align:left;margin-left:33.3pt;margin-top:37.35pt;width:528.15pt;height:0;z-index:-251659264;mso-position-horizontal-relative:page" coordorigin="666,747" coordsize="10563,0">
            <v:shape id="_x0000_s1027" style="position:absolute;left:666;top:747;width:10563;height:0" coordorigin="666,747" coordsize="10563,0" path="m666,747r10563,e" filled="f" strokecolor="#2a2a2a" strokeweight=".247mm">
              <v:path arrowok="t"/>
            </v:shape>
            <w10:wrap anchorx="page"/>
          </v:group>
        </w:pict>
      </w:r>
      <w:proofErr w:type="spellStart"/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L</w:t>
      </w:r>
      <w:r>
        <w:rPr>
          <w:rFonts w:ascii="DejaVu Sans" w:eastAsia="DejaVu Sans" w:hAnsi="DejaVu Sans" w:cs="DejaVu Sans"/>
          <w:b/>
          <w:sz w:val="19"/>
          <w:szCs w:val="19"/>
        </w:rPr>
        <w:t>'</w:t>
      </w:r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authenticit</w:t>
      </w:r>
      <w:r>
        <w:rPr>
          <w:rFonts w:ascii="DejaVu Sans" w:eastAsia="DejaVu Sans" w:hAnsi="DejaVu Sans" w:cs="DejaVu Sans"/>
          <w:b/>
          <w:sz w:val="19"/>
          <w:szCs w:val="19"/>
        </w:rPr>
        <w:t>é</w:t>
      </w:r>
      <w:proofErr w:type="spellEnd"/>
      <w:r>
        <w:rPr>
          <w:rFonts w:ascii="DejaVu Sans" w:eastAsia="DejaVu Sans" w:hAnsi="DejaVu Sans" w:cs="DejaVu Sans"/>
          <w:b/>
          <w:spacing w:val="2"/>
          <w:sz w:val="19"/>
          <w:szCs w:val="19"/>
        </w:rPr>
        <w:t xml:space="preserve"> </w:t>
      </w:r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d</w:t>
      </w:r>
      <w:r>
        <w:rPr>
          <w:rFonts w:ascii="DejaVu Sans" w:eastAsia="DejaVu Sans" w:hAnsi="DejaVu Sans" w:cs="DejaVu Sans"/>
          <w:b/>
          <w:sz w:val="19"/>
          <w:szCs w:val="19"/>
        </w:rPr>
        <w:t>e</w:t>
      </w:r>
      <w:r>
        <w:rPr>
          <w:rFonts w:ascii="DejaVu Sans" w:eastAsia="DejaVu Sans" w:hAnsi="DejaVu Sans" w:cs="DejaVu Sans"/>
          <w:b/>
          <w:spacing w:val="2"/>
          <w:sz w:val="19"/>
          <w:szCs w:val="19"/>
        </w:rPr>
        <w:t xml:space="preserve"> </w:t>
      </w:r>
      <w:proofErr w:type="spellStart"/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c</w:t>
      </w:r>
      <w:r>
        <w:rPr>
          <w:rFonts w:ascii="DejaVu Sans" w:eastAsia="DejaVu Sans" w:hAnsi="DejaVu Sans" w:cs="DejaVu Sans"/>
          <w:b/>
          <w:sz w:val="19"/>
          <w:szCs w:val="19"/>
        </w:rPr>
        <w:t>e</w:t>
      </w:r>
      <w:proofErr w:type="spellEnd"/>
      <w:r>
        <w:rPr>
          <w:rFonts w:ascii="DejaVu Sans" w:eastAsia="DejaVu Sans" w:hAnsi="DejaVu Sans" w:cs="DejaVu Sans"/>
          <w:b/>
          <w:spacing w:val="2"/>
          <w:sz w:val="19"/>
          <w:szCs w:val="19"/>
        </w:rPr>
        <w:t xml:space="preserve"> </w:t>
      </w:r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docu</w:t>
      </w:r>
      <w:r>
        <w:rPr>
          <w:rFonts w:ascii="DejaVu Sans" w:eastAsia="DejaVu Sans" w:hAnsi="DejaVu Sans" w:cs="DejaVu Sans"/>
          <w:b/>
          <w:spacing w:val="2"/>
          <w:sz w:val="19"/>
          <w:szCs w:val="19"/>
        </w:rPr>
        <w:t>m</w:t>
      </w:r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en</w:t>
      </w:r>
      <w:r>
        <w:rPr>
          <w:rFonts w:ascii="DejaVu Sans" w:eastAsia="DejaVu Sans" w:hAnsi="DejaVu Sans" w:cs="DejaVu Sans"/>
          <w:b/>
          <w:sz w:val="19"/>
          <w:szCs w:val="19"/>
        </w:rPr>
        <w:t>t</w:t>
      </w:r>
      <w:r>
        <w:rPr>
          <w:rFonts w:ascii="DejaVu Sans" w:eastAsia="DejaVu Sans" w:hAnsi="DejaVu Sans" w:cs="DejaVu Sans"/>
          <w:b/>
          <w:spacing w:val="1"/>
          <w:sz w:val="19"/>
          <w:szCs w:val="19"/>
        </w:rPr>
        <w:t xml:space="preserve"> </w:t>
      </w:r>
      <w:proofErr w:type="spellStart"/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peu</w:t>
      </w:r>
      <w:r>
        <w:rPr>
          <w:rFonts w:ascii="DejaVu Sans" w:eastAsia="DejaVu Sans" w:hAnsi="DejaVu Sans" w:cs="DejaVu Sans"/>
          <w:b/>
          <w:sz w:val="19"/>
          <w:szCs w:val="19"/>
        </w:rPr>
        <w:t>t</w:t>
      </w:r>
      <w:proofErr w:type="spellEnd"/>
      <w:r>
        <w:rPr>
          <w:rFonts w:ascii="DejaVu Sans" w:eastAsia="DejaVu Sans" w:hAnsi="DejaVu Sans" w:cs="DejaVu Sans"/>
          <w:b/>
          <w:spacing w:val="1"/>
          <w:sz w:val="19"/>
          <w:szCs w:val="19"/>
        </w:rPr>
        <w:t xml:space="preserve"> </w:t>
      </w:r>
      <w:proofErr w:type="spellStart"/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êtr</w:t>
      </w:r>
      <w:r>
        <w:rPr>
          <w:rFonts w:ascii="DejaVu Sans" w:eastAsia="DejaVu Sans" w:hAnsi="DejaVu Sans" w:cs="DejaVu Sans"/>
          <w:b/>
          <w:sz w:val="19"/>
          <w:szCs w:val="19"/>
        </w:rPr>
        <w:t>e</w:t>
      </w:r>
      <w:proofErr w:type="spellEnd"/>
      <w:r>
        <w:rPr>
          <w:rFonts w:ascii="DejaVu Sans" w:eastAsia="DejaVu Sans" w:hAnsi="DejaVu Sans" w:cs="DejaVu Sans"/>
          <w:b/>
          <w:spacing w:val="2"/>
          <w:sz w:val="19"/>
          <w:szCs w:val="19"/>
        </w:rPr>
        <w:t xml:space="preserve"> </w:t>
      </w:r>
      <w:proofErr w:type="spellStart"/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con</w:t>
      </w:r>
      <w:r>
        <w:rPr>
          <w:rFonts w:ascii="DejaVu Sans" w:eastAsia="DejaVu Sans" w:hAnsi="DejaVu Sans" w:cs="DejaVu Sans"/>
          <w:b/>
          <w:sz w:val="19"/>
          <w:szCs w:val="19"/>
        </w:rPr>
        <w:t>f</w:t>
      </w:r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ir</w:t>
      </w:r>
      <w:r>
        <w:rPr>
          <w:rFonts w:ascii="DejaVu Sans" w:eastAsia="DejaVu Sans" w:hAnsi="DejaVu Sans" w:cs="DejaVu Sans"/>
          <w:b/>
          <w:spacing w:val="2"/>
          <w:sz w:val="19"/>
          <w:szCs w:val="19"/>
        </w:rPr>
        <w:t>m</w:t>
      </w:r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é</w:t>
      </w:r>
      <w:r>
        <w:rPr>
          <w:rFonts w:ascii="DejaVu Sans" w:eastAsia="DejaVu Sans" w:hAnsi="DejaVu Sans" w:cs="DejaVu Sans"/>
          <w:b/>
          <w:sz w:val="19"/>
          <w:szCs w:val="19"/>
        </w:rPr>
        <w:t>e</w:t>
      </w:r>
      <w:proofErr w:type="spellEnd"/>
      <w:r>
        <w:rPr>
          <w:rFonts w:ascii="DejaVu Sans" w:eastAsia="DejaVu Sans" w:hAnsi="DejaVu Sans" w:cs="DejaVu Sans"/>
          <w:b/>
          <w:spacing w:val="2"/>
          <w:sz w:val="19"/>
          <w:szCs w:val="19"/>
        </w:rPr>
        <w:t xml:space="preserve"> </w:t>
      </w:r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aprè</w:t>
      </w:r>
      <w:r>
        <w:rPr>
          <w:rFonts w:ascii="DejaVu Sans" w:eastAsia="DejaVu Sans" w:hAnsi="DejaVu Sans" w:cs="DejaVu Sans"/>
          <w:b/>
          <w:sz w:val="19"/>
          <w:szCs w:val="19"/>
        </w:rPr>
        <w:t>s</w:t>
      </w:r>
      <w:r>
        <w:rPr>
          <w:rFonts w:ascii="DejaVu Sans" w:eastAsia="DejaVu Sans" w:hAnsi="DejaVu Sans" w:cs="DejaVu Sans"/>
          <w:b/>
          <w:spacing w:val="2"/>
          <w:sz w:val="19"/>
          <w:szCs w:val="19"/>
        </w:rPr>
        <w:t xml:space="preserve"> </w:t>
      </w:r>
      <w:proofErr w:type="spellStart"/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s</w:t>
      </w:r>
      <w:r>
        <w:rPr>
          <w:rFonts w:ascii="DejaVu Sans" w:eastAsia="DejaVu Sans" w:hAnsi="DejaVu Sans" w:cs="DejaVu Sans"/>
          <w:b/>
          <w:sz w:val="19"/>
          <w:szCs w:val="19"/>
        </w:rPr>
        <w:t>a</w:t>
      </w:r>
      <w:proofErr w:type="spellEnd"/>
      <w:r>
        <w:rPr>
          <w:rFonts w:ascii="DejaVu Sans" w:eastAsia="DejaVu Sans" w:hAnsi="DejaVu Sans" w:cs="DejaVu Sans"/>
          <w:b/>
          <w:spacing w:val="2"/>
          <w:sz w:val="19"/>
          <w:szCs w:val="19"/>
        </w:rPr>
        <w:t xml:space="preserve"> </w:t>
      </w:r>
      <w:proofErr w:type="spellStart"/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véri</w:t>
      </w:r>
      <w:r>
        <w:rPr>
          <w:rFonts w:ascii="DejaVu Sans" w:eastAsia="DejaVu Sans" w:hAnsi="DejaVu Sans" w:cs="DejaVu Sans"/>
          <w:b/>
          <w:sz w:val="19"/>
          <w:szCs w:val="19"/>
        </w:rPr>
        <w:t>f</w:t>
      </w:r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icatio</w:t>
      </w:r>
      <w:r>
        <w:rPr>
          <w:rFonts w:ascii="DejaVu Sans" w:eastAsia="DejaVu Sans" w:hAnsi="DejaVu Sans" w:cs="DejaVu Sans"/>
          <w:b/>
          <w:sz w:val="19"/>
          <w:szCs w:val="19"/>
        </w:rPr>
        <w:t>n</w:t>
      </w:r>
      <w:proofErr w:type="spellEnd"/>
      <w:r>
        <w:rPr>
          <w:rFonts w:ascii="DejaVu Sans" w:eastAsia="DejaVu Sans" w:hAnsi="DejaVu Sans" w:cs="DejaVu Sans"/>
          <w:b/>
          <w:spacing w:val="2"/>
          <w:sz w:val="19"/>
          <w:szCs w:val="19"/>
        </w:rPr>
        <w:t xml:space="preserve"> </w:t>
      </w:r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pa</w:t>
      </w:r>
      <w:r>
        <w:rPr>
          <w:rFonts w:ascii="DejaVu Sans" w:eastAsia="DejaVu Sans" w:hAnsi="DejaVu Sans" w:cs="DejaVu Sans"/>
          <w:b/>
          <w:sz w:val="19"/>
          <w:szCs w:val="19"/>
        </w:rPr>
        <w:t>r</w:t>
      </w:r>
      <w:r>
        <w:rPr>
          <w:rFonts w:ascii="DejaVu Sans" w:eastAsia="DejaVu Sans" w:hAnsi="DejaVu Sans" w:cs="DejaVu Sans"/>
          <w:b/>
          <w:spacing w:val="1"/>
          <w:sz w:val="19"/>
          <w:szCs w:val="19"/>
        </w:rPr>
        <w:t xml:space="preserve"> rappor</w:t>
      </w:r>
      <w:r>
        <w:rPr>
          <w:rFonts w:ascii="DejaVu Sans" w:eastAsia="DejaVu Sans" w:hAnsi="DejaVu Sans" w:cs="DejaVu Sans"/>
          <w:b/>
          <w:sz w:val="19"/>
          <w:szCs w:val="19"/>
        </w:rPr>
        <w:t>t</w:t>
      </w:r>
      <w:r>
        <w:rPr>
          <w:rFonts w:ascii="DejaVu Sans" w:eastAsia="DejaVu Sans" w:hAnsi="DejaVu Sans" w:cs="DejaVu Sans"/>
          <w:b/>
          <w:spacing w:val="1"/>
          <w:sz w:val="19"/>
          <w:szCs w:val="19"/>
        </w:rPr>
        <w:t xml:space="preserve"> a</w:t>
      </w:r>
      <w:r>
        <w:rPr>
          <w:rFonts w:ascii="DejaVu Sans" w:eastAsia="DejaVu Sans" w:hAnsi="DejaVu Sans" w:cs="DejaVu Sans"/>
          <w:b/>
          <w:sz w:val="19"/>
          <w:szCs w:val="19"/>
        </w:rPr>
        <w:t xml:space="preserve">u </w:t>
      </w:r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docu</w:t>
      </w:r>
      <w:r>
        <w:rPr>
          <w:rFonts w:ascii="DejaVu Sans" w:eastAsia="DejaVu Sans" w:hAnsi="DejaVu Sans" w:cs="DejaVu Sans"/>
          <w:b/>
          <w:spacing w:val="2"/>
          <w:sz w:val="19"/>
          <w:szCs w:val="19"/>
        </w:rPr>
        <w:t>m</w:t>
      </w:r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en</w:t>
      </w:r>
      <w:r>
        <w:rPr>
          <w:rFonts w:ascii="DejaVu Sans" w:eastAsia="DejaVu Sans" w:hAnsi="DejaVu Sans" w:cs="DejaVu Sans"/>
          <w:b/>
          <w:sz w:val="19"/>
          <w:szCs w:val="19"/>
        </w:rPr>
        <w:t>t</w:t>
      </w:r>
      <w:r>
        <w:rPr>
          <w:rFonts w:ascii="DejaVu Sans" w:eastAsia="DejaVu Sans" w:hAnsi="DejaVu Sans" w:cs="DejaVu Sans"/>
          <w:b/>
          <w:spacing w:val="1"/>
          <w:sz w:val="19"/>
          <w:szCs w:val="19"/>
        </w:rPr>
        <w:t xml:space="preserve"> d</w:t>
      </w:r>
      <w:r>
        <w:rPr>
          <w:rFonts w:ascii="DejaVu Sans" w:eastAsia="DejaVu Sans" w:hAnsi="DejaVu Sans" w:cs="DejaVu Sans"/>
          <w:b/>
          <w:sz w:val="19"/>
          <w:szCs w:val="19"/>
        </w:rPr>
        <w:t>e</w:t>
      </w:r>
      <w:r>
        <w:rPr>
          <w:rFonts w:ascii="DejaVu Sans" w:eastAsia="DejaVu Sans" w:hAnsi="DejaVu Sans" w:cs="DejaVu Sans"/>
          <w:b/>
          <w:spacing w:val="2"/>
          <w:sz w:val="19"/>
          <w:szCs w:val="19"/>
        </w:rPr>
        <w:t xml:space="preserve"> </w:t>
      </w:r>
      <w:proofErr w:type="spellStart"/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ré</w:t>
      </w:r>
      <w:r>
        <w:rPr>
          <w:rFonts w:ascii="DejaVu Sans" w:eastAsia="DejaVu Sans" w:hAnsi="DejaVu Sans" w:cs="DejaVu Sans"/>
          <w:b/>
          <w:sz w:val="19"/>
          <w:szCs w:val="19"/>
        </w:rPr>
        <w:t>f</w:t>
      </w:r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érenc</w:t>
      </w:r>
      <w:r>
        <w:rPr>
          <w:rFonts w:ascii="DejaVu Sans" w:eastAsia="DejaVu Sans" w:hAnsi="DejaVu Sans" w:cs="DejaVu Sans"/>
          <w:b/>
          <w:sz w:val="19"/>
          <w:szCs w:val="19"/>
        </w:rPr>
        <w:t>e</w:t>
      </w:r>
      <w:proofErr w:type="spellEnd"/>
      <w:r>
        <w:rPr>
          <w:rFonts w:ascii="DejaVu Sans" w:eastAsia="DejaVu Sans" w:hAnsi="DejaVu Sans" w:cs="DejaVu Sans"/>
          <w:b/>
          <w:spacing w:val="4"/>
          <w:sz w:val="19"/>
          <w:szCs w:val="19"/>
        </w:rPr>
        <w:t xml:space="preserve"> </w:t>
      </w:r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accessibl</w:t>
      </w:r>
      <w:r>
        <w:rPr>
          <w:rFonts w:ascii="DejaVu Sans" w:eastAsia="DejaVu Sans" w:hAnsi="DejaVu Sans" w:cs="DejaVu Sans"/>
          <w:b/>
          <w:sz w:val="19"/>
          <w:szCs w:val="19"/>
        </w:rPr>
        <w:t>e</w:t>
      </w:r>
      <w:r>
        <w:rPr>
          <w:rFonts w:ascii="DejaVu Sans" w:eastAsia="DejaVu Sans" w:hAnsi="DejaVu Sans" w:cs="DejaVu Sans"/>
          <w:b/>
          <w:spacing w:val="2"/>
          <w:sz w:val="19"/>
          <w:szCs w:val="19"/>
        </w:rPr>
        <w:t xml:space="preserve"> </w:t>
      </w:r>
      <w:r>
        <w:rPr>
          <w:rFonts w:ascii="DejaVu Sans" w:eastAsia="DejaVu Sans" w:hAnsi="DejaVu Sans" w:cs="DejaVu Sans"/>
          <w:b/>
          <w:sz w:val="19"/>
          <w:szCs w:val="19"/>
        </w:rPr>
        <w:t>à</w:t>
      </w:r>
      <w:r>
        <w:rPr>
          <w:rFonts w:ascii="DejaVu Sans" w:eastAsia="DejaVu Sans" w:hAnsi="DejaVu Sans" w:cs="DejaVu Sans"/>
          <w:b/>
          <w:spacing w:val="2"/>
          <w:sz w:val="19"/>
          <w:szCs w:val="19"/>
        </w:rPr>
        <w:t xml:space="preserve"> </w:t>
      </w:r>
      <w:proofErr w:type="spellStart"/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parti</w:t>
      </w:r>
      <w:r>
        <w:rPr>
          <w:rFonts w:ascii="DejaVu Sans" w:eastAsia="DejaVu Sans" w:hAnsi="DejaVu Sans" w:cs="DejaVu Sans"/>
          <w:b/>
          <w:sz w:val="19"/>
          <w:szCs w:val="19"/>
        </w:rPr>
        <w:t>r</w:t>
      </w:r>
      <w:proofErr w:type="spellEnd"/>
      <w:r>
        <w:rPr>
          <w:rFonts w:ascii="DejaVu Sans" w:eastAsia="DejaVu Sans" w:hAnsi="DejaVu Sans" w:cs="DejaVu Sans"/>
          <w:b/>
          <w:spacing w:val="1"/>
          <w:sz w:val="19"/>
          <w:szCs w:val="19"/>
        </w:rPr>
        <w:t xml:space="preserve"> d</w:t>
      </w:r>
      <w:r>
        <w:rPr>
          <w:rFonts w:ascii="DejaVu Sans" w:eastAsia="DejaVu Sans" w:hAnsi="DejaVu Sans" w:cs="DejaVu Sans"/>
          <w:b/>
          <w:sz w:val="19"/>
          <w:szCs w:val="19"/>
        </w:rPr>
        <w:t>u</w:t>
      </w:r>
      <w:r>
        <w:rPr>
          <w:rFonts w:ascii="DejaVu Sans" w:eastAsia="DejaVu Sans" w:hAnsi="DejaVu Sans" w:cs="DejaVu Sans"/>
          <w:b/>
          <w:spacing w:val="2"/>
          <w:sz w:val="19"/>
          <w:szCs w:val="19"/>
        </w:rPr>
        <w:t xml:space="preserve"> </w:t>
      </w:r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lie</w:t>
      </w:r>
      <w:r>
        <w:rPr>
          <w:rFonts w:ascii="DejaVu Sans" w:eastAsia="DejaVu Sans" w:hAnsi="DejaVu Sans" w:cs="DejaVu Sans"/>
          <w:b/>
          <w:sz w:val="19"/>
          <w:szCs w:val="19"/>
        </w:rPr>
        <w:t>n</w:t>
      </w:r>
      <w:r>
        <w:rPr>
          <w:rFonts w:ascii="DejaVu Sans" w:eastAsia="DejaVu Sans" w:hAnsi="DejaVu Sans" w:cs="DejaVu Sans"/>
          <w:b/>
          <w:spacing w:val="2"/>
          <w:sz w:val="19"/>
          <w:szCs w:val="19"/>
        </w:rPr>
        <w:t xml:space="preserve"> </w:t>
      </w:r>
      <w:proofErr w:type="spellStart"/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suivant</w:t>
      </w:r>
      <w:proofErr w:type="spellEnd"/>
      <w:r>
        <w:rPr>
          <w:rFonts w:ascii="DejaVu Sans" w:eastAsia="DejaVu Sans" w:hAnsi="DejaVu Sans" w:cs="DejaVu Sans"/>
          <w:b/>
          <w:sz w:val="19"/>
          <w:szCs w:val="19"/>
        </w:rPr>
        <w:t>:</w:t>
      </w:r>
      <w:r>
        <w:rPr>
          <w:rFonts w:ascii="DejaVu Sans" w:eastAsia="DejaVu Sans" w:hAnsi="DejaVu Sans" w:cs="DejaVu Sans"/>
          <w:b/>
          <w:spacing w:val="-3"/>
          <w:sz w:val="19"/>
          <w:szCs w:val="19"/>
        </w:rPr>
        <w:t xml:space="preserve"> </w:t>
      </w:r>
      <w:r>
        <w:rPr>
          <w:rFonts w:ascii="DejaVu Sans" w:eastAsia="DejaVu Sans" w:hAnsi="DejaVu Sans" w:cs="DejaVu Sans"/>
          <w:b/>
          <w:spacing w:val="1"/>
          <w:sz w:val="19"/>
          <w:szCs w:val="19"/>
          <w:u w:val="single" w:color="000000"/>
        </w:rPr>
        <w:t>https</w:t>
      </w:r>
      <w:r>
        <w:rPr>
          <w:rFonts w:ascii="DejaVu Sans" w:eastAsia="DejaVu Sans" w:hAnsi="DejaVu Sans" w:cs="DejaVu Sans"/>
          <w:b/>
          <w:sz w:val="19"/>
          <w:szCs w:val="19"/>
          <w:u w:val="single" w:color="000000"/>
        </w:rPr>
        <w:t>:</w:t>
      </w:r>
      <w:r>
        <w:rPr>
          <w:rFonts w:ascii="DejaVu Sans" w:eastAsia="DejaVu Sans" w:hAnsi="DejaVu Sans" w:cs="DejaVu Sans"/>
          <w:b/>
          <w:spacing w:val="1"/>
          <w:sz w:val="19"/>
          <w:szCs w:val="19"/>
          <w:u w:val="single" w:color="000000"/>
        </w:rPr>
        <w:t>//veri</w:t>
      </w:r>
      <w:r>
        <w:rPr>
          <w:rFonts w:ascii="DejaVu Sans" w:eastAsia="DejaVu Sans" w:hAnsi="DejaVu Sans" w:cs="DejaVu Sans"/>
          <w:b/>
          <w:sz w:val="19"/>
          <w:szCs w:val="19"/>
          <w:u w:val="single" w:color="000000"/>
        </w:rPr>
        <w:t>f</w:t>
      </w:r>
      <w:r>
        <w:rPr>
          <w:rFonts w:ascii="DejaVu Sans" w:eastAsia="DejaVu Sans" w:hAnsi="DejaVu Sans" w:cs="DejaVu Sans"/>
          <w:b/>
          <w:spacing w:val="1"/>
          <w:sz w:val="19"/>
          <w:szCs w:val="19"/>
          <w:u w:val="single" w:color="000000"/>
        </w:rPr>
        <w:t>y-tetouan.uae.ac.</w:t>
      </w:r>
      <w:r>
        <w:rPr>
          <w:rFonts w:ascii="DejaVu Sans" w:eastAsia="DejaVu Sans" w:hAnsi="DejaVu Sans" w:cs="DejaVu Sans"/>
          <w:b/>
          <w:spacing w:val="2"/>
          <w:sz w:val="19"/>
          <w:szCs w:val="19"/>
          <w:u w:val="single" w:color="000000"/>
        </w:rPr>
        <w:t>m</w:t>
      </w:r>
      <w:r>
        <w:rPr>
          <w:rFonts w:ascii="DejaVu Sans" w:eastAsia="DejaVu Sans" w:hAnsi="DejaVu Sans" w:cs="DejaVu Sans"/>
          <w:b/>
          <w:spacing w:val="1"/>
          <w:sz w:val="19"/>
          <w:szCs w:val="19"/>
          <w:u w:val="single" w:color="000000"/>
        </w:rPr>
        <w:t>a/</w:t>
      </w:r>
      <w:r>
        <w:rPr>
          <w:rFonts w:ascii="DejaVu Sans" w:eastAsia="DejaVu Sans" w:hAnsi="DejaVu Sans" w:cs="DejaVu Sans"/>
          <w:b/>
          <w:sz w:val="19"/>
          <w:szCs w:val="19"/>
          <w:u w:val="single" w:color="000000"/>
        </w:rPr>
        <w:t>?</w:t>
      </w:r>
      <w:r>
        <w:rPr>
          <w:rFonts w:ascii="DejaVu Sans" w:eastAsia="DejaVu Sans" w:hAnsi="DejaVu Sans" w:cs="DejaVu Sans"/>
          <w:b/>
          <w:sz w:val="19"/>
          <w:szCs w:val="19"/>
        </w:rPr>
        <w:t xml:space="preserve"> </w:t>
      </w:r>
      <w:r>
        <w:rPr>
          <w:rFonts w:ascii="DejaVu Sans" w:eastAsia="DejaVu Sans" w:hAnsi="DejaVu Sans" w:cs="DejaVu Sans"/>
          <w:b/>
          <w:spacing w:val="1"/>
          <w:sz w:val="19"/>
          <w:szCs w:val="19"/>
          <w:u w:val="single" w:color="000000"/>
        </w:rPr>
        <w:t>code=</w:t>
      </w:r>
    </w:p>
    <w:p w14:paraId="50B3371B" w14:textId="77777777" w:rsidR="004C0AB3" w:rsidRDefault="00000000">
      <w:pPr>
        <w:spacing w:before="36"/>
        <w:ind w:left="292" w:right="296"/>
        <w:jc w:val="center"/>
        <w:rPr>
          <w:rFonts w:ascii="DejaVu Sans" w:eastAsia="DejaVu Sans" w:hAnsi="DejaVu Sans" w:cs="DejaVu Sans"/>
          <w:sz w:val="19"/>
          <w:szCs w:val="19"/>
        </w:rPr>
      </w:pPr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Avi</w:t>
      </w:r>
      <w:r>
        <w:rPr>
          <w:rFonts w:ascii="DejaVu Sans" w:eastAsia="DejaVu Sans" w:hAnsi="DejaVu Sans" w:cs="DejaVu Sans"/>
          <w:b/>
          <w:sz w:val="19"/>
          <w:szCs w:val="19"/>
        </w:rPr>
        <w:t>s</w:t>
      </w:r>
      <w:r>
        <w:rPr>
          <w:rFonts w:ascii="DejaVu Sans" w:eastAsia="DejaVu Sans" w:hAnsi="DejaVu Sans" w:cs="DejaVu Sans"/>
          <w:b/>
          <w:spacing w:val="2"/>
          <w:sz w:val="19"/>
          <w:szCs w:val="19"/>
        </w:rPr>
        <w:t xml:space="preserve"> </w:t>
      </w:r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i</w:t>
      </w:r>
      <w:r>
        <w:rPr>
          <w:rFonts w:ascii="DejaVu Sans" w:eastAsia="DejaVu Sans" w:hAnsi="DejaVu Sans" w:cs="DejaVu Sans"/>
          <w:b/>
          <w:spacing w:val="2"/>
          <w:sz w:val="19"/>
          <w:szCs w:val="19"/>
        </w:rPr>
        <w:t>m</w:t>
      </w:r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portan</w:t>
      </w:r>
      <w:r>
        <w:rPr>
          <w:rFonts w:ascii="DejaVu Sans" w:eastAsia="DejaVu Sans" w:hAnsi="DejaVu Sans" w:cs="DejaVu Sans"/>
          <w:b/>
          <w:sz w:val="19"/>
          <w:szCs w:val="19"/>
        </w:rPr>
        <w:t>t</w:t>
      </w:r>
      <w:r>
        <w:rPr>
          <w:rFonts w:ascii="DejaVu Sans" w:eastAsia="DejaVu Sans" w:hAnsi="DejaVu Sans" w:cs="DejaVu Sans"/>
          <w:b/>
          <w:spacing w:val="1"/>
          <w:sz w:val="19"/>
          <w:szCs w:val="19"/>
        </w:rPr>
        <w:t xml:space="preserve"> </w:t>
      </w:r>
      <w:r>
        <w:rPr>
          <w:rFonts w:ascii="DejaVu Sans" w:eastAsia="DejaVu Sans" w:hAnsi="DejaVu Sans" w:cs="DejaVu Sans"/>
          <w:b/>
          <w:sz w:val="19"/>
          <w:szCs w:val="19"/>
        </w:rPr>
        <w:t>:</w:t>
      </w:r>
      <w:r>
        <w:rPr>
          <w:rFonts w:ascii="DejaVu Sans" w:eastAsia="DejaVu Sans" w:hAnsi="DejaVu Sans" w:cs="DejaVu Sans"/>
          <w:b/>
          <w:spacing w:val="1"/>
          <w:sz w:val="19"/>
          <w:szCs w:val="19"/>
        </w:rPr>
        <w:t xml:space="preserve"> I</w:t>
      </w:r>
      <w:r>
        <w:rPr>
          <w:rFonts w:ascii="DejaVu Sans" w:eastAsia="DejaVu Sans" w:hAnsi="DejaVu Sans" w:cs="DejaVu Sans"/>
          <w:b/>
          <w:sz w:val="19"/>
          <w:szCs w:val="19"/>
        </w:rPr>
        <w:t>l</w:t>
      </w:r>
      <w:r>
        <w:rPr>
          <w:rFonts w:ascii="DejaVu Sans" w:eastAsia="DejaVu Sans" w:hAnsi="DejaVu Sans" w:cs="DejaVu Sans"/>
          <w:b/>
          <w:spacing w:val="1"/>
          <w:sz w:val="19"/>
          <w:szCs w:val="19"/>
        </w:rPr>
        <w:t xml:space="preserve"> n</w:t>
      </w:r>
      <w:r>
        <w:rPr>
          <w:rFonts w:ascii="DejaVu Sans" w:eastAsia="DejaVu Sans" w:hAnsi="DejaVu Sans" w:cs="DejaVu Sans"/>
          <w:b/>
          <w:sz w:val="19"/>
          <w:szCs w:val="19"/>
        </w:rPr>
        <w:t>e</w:t>
      </w:r>
      <w:r>
        <w:rPr>
          <w:rFonts w:ascii="DejaVu Sans" w:eastAsia="DejaVu Sans" w:hAnsi="DejaVu Sans" w:cs="DejaVu Sans"/>
          <w:b/>
          <w:spacing w:val="2"/>
          <w:sz w:val="19"/>
          <w:szCs w:val="19"/>
        </w:rPr>
        <w:t xml:space="preserve"> </w:t>
      </w:r>
      <w:proofErr w:type="spellStart"/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peu</w:t>
      </w:r>
      <w:r>
        <w:rPr>
          <w:rFonts w:ascii="DejaVu Sans" w:eastAsia="DejaVu Sans" w:hAnsi="DejaVu Sans" w:cs="DejaVu Sans"/>
          <w:b/>
          <w:sz w:val="19"/>
          <w:szCs w:val="19"/>
        </w:rPr>
        <w:t>t</w:t>
      </w:r>
      <w:proofErr w:type="spellEnd"/>
      <w:r>
        <w:rPr>
          <w:rFonts w:ascii="DejaVu Sans" w:eastAsia="DejaVu Sans" w:hAnsi="DejaVu Sans" w:cs="DejaVu Sans"/>
          <w:b/>
          <w:spacing w:val="1"/>
          <w:sz w:val="19"/>
          <w:szCs w:val="19"/>
        </w:rPr>
        <w:t xml:space="preserve"> </w:t>
      </w:r>
      <w:proofErr w:type="spellStart"/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êtr</w:t>
      </w:r>
      <w:r>
        <w:rPr>
          <w:rFonts w:ascii="DejaVu Sans" w:eastAsia="DejaVu Sans" w:hAnsi="DejaVu Sans" w:cs="DejaVu Sans"/>
          <w:b/>
          <w:sz w:val="19"/>
          <w:szCs w:val="19"/>
        </w:rPr>
        <w:t>e</w:t>
      </w:r>
      <w:proofErr w:type="spellEnd"/>
      <w:r>
        <w:rPr>
          <w:rFonts w:ascii="DejaVu Sans" w:eastAsia="DejaVu Sans" w:hAnsi="DejaVu Sans" w:cs="DejaVu Sans"/>
          <w:b/>
          <w:spacing w:val="2"/>
          <w:sz w:val="19"/>
          <w:szCs w:val="19"/>
        </w:rPr>
        <w:t xml:space="preserve"> </w:t>
      </w:r>
      <w:proofErr w:type="spellStart"/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délivr</w:t>
      </w:r>
      <w:r>
        <w:rPr>
          <w:rFonts w:ascii="DejaVu Sans" w:eastAsia="DejaVu Sans" w:hAnsi="DejaVu Sans" w:cs="DejaVu Sans"/>
          <w:b/>
          <w:sz w:val="19"/>
          <w:szCs w:val="19"/>
        </w:rPr>
        <w:t>é</w:t>
      </w:r>
      <w:proofErr w:type="spellEnd"/>
      <w:r>
        <w:rPr>
          <w:rFonts w:ascii="DejaVu Sans" w:eastAsia="DejaVu Sans" w:hAnsi="DejaVu Sans" w:cs="DejaVu Sans"/>
          <w:b/>
          <w:spacing w:val="2"/>
          <w:sz w:val="19"/>
          <w:szCs w:val="19"/>
        </w:rPr>
        <w:t xml:space="preserve"> </w:t>
      </w:r>
      <w:proofErr w:type="spellStart"/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qu</w:t>
      </w:r>
      <w:r>
        <w:rPr>
          <w:rFonts w:ascii="DejaVu Sans" w:eastAsia="DejaVu Sans" w:hAnsi="DejaVu Sans" w:cs="DejaVu Sans"/>
          <w:b/>
          <w:sz w:val="19"/>
          <w:szCs w:val="19"/>
        </w:rPr>
        <w:t>'</w:t>
      </w:r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u</w:t>
      </w:r>
      <w:r>
        <w:rPr>
          <w:rFonts w:ascii="DejaVu Sans" w:eastAsia="DejaVu Sans" w:hAnsi="DejaVu Sans" w:cs="DejaVu Sans"/>
          <w:b/>
          <w:sz w:val="19"/>
          <w:szCs w:val="19"/>
        </w:rPr>
        <w:t>n</w:t>
      </w:r>
      <w:proofErr w:type="spellEnd"/>
      <w:r>
        <w:rPr>
          <w:rFonts w:ascii="DejaVu Sans" w:eastAsia="DejaVu Sans" w:hAnsi="DejaVu Sans" w:cs="DejaVu Sans"/>
          <w:b/>
          <w:spacing w:val="2"/>
          <w:sz w:val="19"/>
          <w:szCs w:val="19"/>
        </w:rPr>
        <w:t xml:space="preserve"> </w:t>
      </w:r>
      <w:proofErr w:type="spellStart"/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seu</w:t>
      </w:r>
      <w:r>
        <w:rPr>
          <w:rFonts w:ascii="DejaVu Sans" w:eastAsia="DejaVu Sans" w:hAnsi="DejaVu Sans" w:cs="DejaVu Sans"/>
          <w:b/>
          <w:sz w:val="19"/>
          <w:szCs w:val="19"/>
        </w:rPr>
        <w:t>l</w:t>
      </w:r>
      <w:proofErr w:type="spellEnd"/>
      <w:r>
        <w:rPr>
          <w:rFonts w:ascii="DejaVu Sans" w:eastAsia="DejaVu Sans" w:hAnsi="DejaVu Sans" w:cs="DejaVu Sans"/>
          <w:b/>
          <w:spacing w:val="1"/>
          <w:sz w:val="19"/>
          <w:szCs w:val="19"/>
        </w:rPr>
        <w:t xml:space="preserve"> </w:t>
      </w:r>
      <w:proofErr w:type="spellStart"/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exe</w:t>
      </w:r>
      <w:r>
        <w:rPr>
          <w:rFonts w:ascii="DejaVu Sans" w:eastAsia="DejaVu Sans" w:hAnsi="DejaVu Sans" w:cs="DejaVu Sans"/>
          <w:b/>
          <w:spacing w:val="2"/>
          <w:sz w:val="19"/>
          <w:szCs w:val="19"/>
        </w:rPr>
        <w:t>m</w:t>
      </w:r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plair</w:t>
      </w:r>
      <w:r>
        <w:rPr>
          <w:rFonts w:ascii="DejaVu Sans" w:eastAsia="DejaVu Sans" w:hAnsi="DejaVu Sans" w:cs="DejaVu Sans"/>
          <w:b/>
          <w:sz w:val="19"/>
          <w:szCs w:val="19"/>
        </w:rPr>
        <w:t>e</w:t>
      </w:r>
      <w:proofErr w:type="spellEnd"/>
      <w:r>
        <w:rPr>
          <w:rFonts w:ascii="DejaVu Sans" w:eastAsia="DejaVu Sans" w:hAnsi="DejaVu Sans" w:cs="DejaVu Sans"/>
          <w:b/>
          <w:spacing w:val="2"/>
          <w:sz w:val="19"/>
          <w:szCs w:val="19"/>
        </w:rPr>
        <w:t xml:space="preserve"> </w:t>
      </w:r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d</w:t>
      </w:r>
      <w:r>
        <w:rPr>
          <w:rFonts w:ascii="DejaVu Sans" w:eastAsia="DejaVu Sans" w:hAnsi="DejaVu Sans" w:cs="DejaVu Sans"/>
          <w:b/>
          <w:sz w:val="19"/>
          <w:szCs w:val="19"/>
        </w:rPr>
        <w:t>u</w:t>
      </w:r>
      <w:r>
        <w:rPr>
          <w:rFonts w:ascii="DejaVu Sans" w:eastAsia="DejaVu Sans" w:hAnsi="DejaVu Sans" w:cs="DejaVu Sans"/>
          <w:b/>
          <w:spacing w:val="2"/>
          <w:sz w:val="19"/>
          <w:szCs w:val="19"/>
        </w:rPr>
        <w:t xml:space="preserve"> </w:t>
      </w:r>
      <w:proofErr w:type="spellStart"/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présen</w:t>
      </w:r>
      <w:r>
        <w:rPr>
          <w:rFonts w:ascii="DejaVu Sans" w:eastAsia="DejaVu Sans" w:hAnsi="DejaVu Sans" w:cs="DejaVu Sans"/>
          <w:b/>
          <w:sz w:val="19"/>
          <w:szCs w:val="19"/>
        </w:rPr>
        <w:t>t</w:t>
      </w:r>
      <w:proofErr w:type="spellEnd"/>
      <w:r>
        <w:rPr>
          <w:rFonts w:ascii="DejaVu Sans" w:eastAsia="DejaVu Sans" w:hAnsi="DejaVu Sans" w:cs="DejaVu Sans"/>
          <w:b/>
          <w:spacing w:val="1"/>
          <w:sz w:val="19"/>
          <w:szCs w:val="19"/>
        </w:rPr>
        <w:t xml:space="preserve"> relev</w:t>
      </w:r>
      <w:r>
        <w:rPr>
          <w:rFonts w:ascii="DejaVu Sans" w:eastAsia="DejaVu Sans" w:hAnsi="DejaVu Sans" w:cs="DejaVu Sans"/>
          <w:b/>
          <w:sz w:val="19"/>
          <w:szCs w:val="19"/>
        </w:rPr>
        <w:t>é</w:t>
      </w:r>
      <w:r>
        <w:rPr>
          <w:rFonts w:ascii="DejaVu Sans" w:eastAsia="DejaVu Sans" w:hAnsi="DejaVu Sans" w:cs="DejaVu Sans"/>
          <w:b/>
          <w:spacing w:val="2"/>
          <w:sz w:val="19"/>
          <w:szCs w:val="19"/>
        </w:rPr>
        <w:t xml:space="preserve"> </w:t>
      </w:r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d</w:t>
      </w:r>
      <w:r>
        <w:rPr>
          <w:rFonts w:ascii="DejaVu Sans" w:eastAsia="DejaVu Sans" w:hAnsi="DejaVu Sans" w:cs="DejaVu Sans"/>
          <w:b/>
          <w:sz w:val="19"/>
          <w:szCs w:val="19"/>
        </w:rPr>
        <w:t>e</w:t>
      </w:r>
      <w:r>
        <w:rPr>
          <w:rFonts w:ascii="DejaVu Sans" w:eastAsia="DejaVu Sans" w:hAnsi="DejaVu Sans" w:cs="DejaVu Sans"/>
          <w:b/>
          <w:spacing w:val="2"/>
          <w:sz w:val="19"/>
          <w:szCs w:val="19"/>
        </w:rPr>
        <w:t xml:space="preserve"> </w:t>
      </w:r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note</w:t>
      </w:r>
      <w:r>
        <w:rPr>
          <w:rFonts w:ascii="DejaVu Sans" w:eastAsia="DejaVu Sans" w:hAnsi="DejaVu Sans" w:cs="DejaVu Sans"/>
          <w:b/>
          <w:sz w:val="19"/>
          <w:szCs w:val="19"/>
        </w:rPr>
        <w:t>.</w:t>
      </w:r>
      <w:r>
        <w:rPr>
          <w:rFonts w:ascii="DejaVu Sans" w:eastAsia="DejaVu Sans" w:hAnsi="DejaVu Sans" w:cs="DejaVu Sans"/>
          <w:b/>
          <w:spacing w:val="1"/>
          <w:sz w:val="19"/>
          <w:szCs w:val="19"/>
        </w:rPr>
        <w:t xml:space="preserve"> </w:t>
      </w:r>
      <w:proofErr w:type="spellStart"/>
      <w:r>
        <w:rPr>
          <w:rFonts w:ascii="DejaVu Sans" w:eastAsia="DejaVu Sans" w:hAnsi="DejaVu Sans" w:cs="DejaVu Sans"/>
          <w:b/>
          <w:spacing w:val="1"/>
          <w:sz w:val="19"/>
          <w:szCs w:val="19"/>
        </w:rPr>
        <w:t>Aucu</w:t>
      </w:r>
      <w:r>
        <w:rPr>
          <w:rFonts w:ascii="DejaVu Sans" w:eastAsia="DejaVu Sans" w:hAnsi="DejaVu Sans" w:cs="DejaVu Sans"/>
          <w:b/>
          <w:sz w:val="19"/>
          <w:szCs w:val="19"/>
        </w:rPr>
        <w:t>n</w:t>
      </w:r>
      <w:proofErr w:type="spellEnd"/>
    </w:p>
    <w:p w14:paraId="0655E9F1" w14:textId="77777777" w:rsidR="004C0AB3" w:rsidRDefault="00000000">
      <w:pPr>
        <w:tabs>
          <w:tab w:val="left" w:pos="10720"/>
        </w:tabs>
        <w:spacing w:before="7"/>
        <w:ind w:left="172" w:right="177"/>
        <w:jc w:val="center"/>
        <w:rPr>
          <w:rFonts w:ascii="DejaVu Sans" w:eastAsia="DejaVu Sans" w:hAnsi="DejaVu Sans" w:cs="DejaVu Sans"/>
          <w:sz w:val="19"/>
          <w:szCs w:val="19"/>
        </w:rPr>
      </w:pPr>
      <w:r>
        <w:rPr>
          <w:rFonts w:ascii="DejaVu Sans" w:eastAsia="DejaVu Sans" w:hAnsi="DejaVu Sans" w:cs="DejaVu Sans"/>
          <w:b/>
          <w:sz w:val="19"/>
          <w:szCs w:val="19"/>
          <w:u w:val="single" w:color="2A2A2A"/>
        </w:rPr>
        <w:t xml:space="preserve">                                                          </w:t>
      </w:r>
      <w:r>
        <w:rPr>
          <w:rFonts w:ascii="DejaVu Sans" w:eastAsia="DejaVu Sans" w:hAnsi="DejaVu Sans" w:cs="DejaVu Sans"/>
          <w:b/>
          <w:spacing w:val="-22"/>
          <w:sz w:val="19"/>
          <w:szCs w:val="19"/>
          <w:u w:val="single" w:color="2A2A2A"/>
        </w:rPr>
        <w:t xml:space="preserve"> </w:t>
      </w:r>
      <w:proofErr w:type="spellStart"/>
      <w:r>
        <w:rPr>
          <w:rFonts w:ascii="DejaVu Sans" w:eastAsia="DejaVu Sans" w:hAnsi="DejaVu Sans" w:cs="DejaVu Sans"/>
          <w:b/>
          <w:spacing w:val="1"/>
          <w:sz w:val="19"/>
          <w:szCs w:val="19"/>
          <w:u w:val="single" w:color="2A2A2A"/>
        </w:rPr>
        <w:t>duplicat</w:t>
      </w:r>
      <w:r>
        <w:rPr>
          <w:rFonts w:ascii="DejaVu Sans" w:eastAsia="DejaVu Sans" w:hAnsi="DejaVu Sans" w:cs="DejaVu Sans"/>
          <w:b/>
          <w:sz w:val="19"/>
          <w:szCs w:val="19"/>
          <w:u w:val="single" w:color="2A2A2A"/>
        </w:rPr>
        <w:t>a</w:t>
      </w:r>
      <w:proofErr w:type="spellEnd"/>
      <w:r>
        <w:rPr>
          <w:rFonts w:ascii="DejaVu Sans" w:eastAsia="DejaVu Sans" w:hAnsi="DejaVu Sans" w:cs="DejaVu Sans"/>
          <w:b/>
          <w:spacing w:val="-68"/>
          <w:sz w:val="19"/>
          <w:szCs w:val="19"/>
          <w:u w:val="single" w:color="2A2A2A"/>
        </w:rPr>
        <w:t xml:space="preserve"> </w:t>
      </w:r>
      <w:r>
        <w:rPr>
          <w:rFonts w:ascii="DejaVu Sans" w:eastAsia="DejaVu Sans" w:hAnsi="DejaVu Sans" w:cs="DejaVu Sans"/>
          <w:b/>
          <w:spacing w:val="1"/>
          <w:sz w:val="19"/>
          <w:szCs w:val="19"/>
          <w:u w:val="single" w:color="2A2A2A"/>
        </w:rPr>
        <w:t>n</w:t>
      </w:r>
      <w:r>
        <w:rPr>
          <w:rFonts w:ascii="DejaVu Sans" w:eastAsia="DejaVu Sans" w:hAnsi="DejaVu Sans" w:cs="DejaVu Sans"/>
          <w:b/>
          <w:sz w:val="19"/>
          <w:szCs w:val="19"/>
          <w:u w:val="single" w:color="2A2A2A"/>
        </w:rPr>
        <w:t>e</w:t>
      </w:r>
      <w:r>
        <w:rPr>
          <w:rFonts w:ascii="DejaVu Sans" w:eastAsia="DejaVu Sans" w:hAnsi="DejaVu Sans" w:cs="DejaVu Sans"/>
          <w:b/>
          <w:spacing w:val="-73"/>
          <w:sz w:val="19"/>
          <w:szCs w:val="19"/>
          <w:u w:val="single" w:color="2A2A2A"/>
        </w:rPr>
        <w:t xml:space="preserve"> </w:t>
      </w:r>
      <w:r>
        <w:rPr>
          <w:rFonts w:ascii="DejaVu Sans" w:eastAsia="DejaVu Sans" w:hAnsi="DejaVu Sans" w:cs="DejaVu Sans"/>
          <w:b/>
          <w:spacing w:val="1"/>
          <w:sz w:val="19"/>
          <w:szCs w:val="19"/>
          <w:u w:val="single" w:color="2A2A2A"/>
        </w:rPr>
        <w:t>ser</w:t>
      </w:r>
      <w:r>
        <w:rPr>
          <w:rFonts w:ascii="DejaVu Sans" w:eastAsia="DejaVu Sans" w:hAnsi="DejaVu Sans" w:cs="DejaVu Sans"/>
          <w:b/>
          <w:sz w:val="19"/>
          <w:szCs w:val="19"/>
          <w:u w:val="single" w:color="2A2A2A"/>
        </w:rPr>
        <w:t>a</w:t>
      </w:r>
      <w:r>
        <w:rPr>
          <w:rFonts w:ascii="DejaVu Sans" w:eastAsia="DejaVu Sans" w:hAnsi="DejaVu Sans" w:cs="DejaVu Sans"/>
          <w:b/>
          <w:spacing w:val="-68"/>
          <w:sz w:val="19"/>
          <w:szCs w:val="19"/>
          <w:u w:val="single" w:color="2A2A2A"/>
        </w:rPr>
        <w:t xml:space="preserve"> </w:t>
      </w:r>
      <w:proofErr w:type="spellStart"/>
      <w:r>
        <w:rPr>
          <w:rFonts w:ascii="DejaVu Sans" w:eastAsia="DejaVu Sans" w:hAnsi="DejaVu Sans" w:cs="DejaVu Sans"/>
          <w:b/>
          <w:sz w:val="19"/>
          <w:szCs w:val="19"/>
          <w:u w:val="single" w:color="2A2A2A"/>
        </w:rPr>
        <w:t>f</w:t>
      </w:r>
      <w:r>
        <w:rPr>
          <w:rFonts w:ascii="DejaVu Sans" w:eastAsia="DejaVu Sans" w:hAnsi="DejaVu Sans" w:cs="DejaVu Sans"/>
          <w:b/>
          <w:spacing w:val="1"/>
          <w:sz w:val="19"/>
          <w:szCs w:val="19"/>
          <w:u w:val="single" w:color="2A2A2A"/>
        </w:rPr>
        <w:t>ourni</w:t>
      </w:r>
      <w:proofErr w:type="spellEnd"/>
      <w:r>
        <w:rPr>
          <w:rFonts w:ascii="DejaVu Sans" w:eastAsia="DejaVu Sans" w:hAnsi="DejaVu Sans" w:cs="DejaVu Sans"/>
          <w:b/>
          <w:sz w:val="19"/>
          <w:szCs w:val="19"/>
          <w:u w:val="single" w:color="2A2A2A"/>
        </w:rPr>
        <w:t xml:space="preserve">. </w:t>
      </w:r>
      <w:r>
        <w:rPr>
          <w:rFonts w:ascii="DejaVu Sans" w:eastAsia="DejaVu Sans" w:hAnsi="DejaVu Sans" w:cs="DejaVu Sans"/>
          <w:b/>
          <w:sz w:val="19"/>
          <w:szCs w:val="19"/>
          <w:u w:val="single" w:color="2A2A2A"/>
        </w:rPr>
        <w:tab/>
      </w:r>
    </w:p>
    <w:p w14:paraId="28FC81F1" w14:textId="77777777" w:rsidR="004C0AB3" w:rsidRDefault="00000000">
      <w:pPr>
        <w:spacing w:before="55"/>
        <w:ind w:right="246"/>
        <w:jc w:val="right"/>
        <w:rPr>
          <w:rFonts w:ascii="DejaVu Sans" w:eastAsia="DejaVu Sans" w:hAnsi="DejaVu Sans" w:cs="DejaVu Sans"/>
          <w:sz w:val="19"/>
          <w:szCs w:val="19"/>
        </w:rPr>
      </w:pPr>
      <w:r>
        <w:rPr>
          <w:rFonts w:ascii="DejaVu Sans" w:eastAsia="DejaVu Sans" w:hAnsi="DejaVu Sans" w:cs="DejaVu Sans"/>
          <w:sz w:val="19"/>
          <w:szCs w:val="19"/>
        </w:rPr>
        <w:t>1 /</w:t>
      </w:r>
      <w:r>
        <w:rPr>
          <w:rFonts w:ascii="DejaVu Sans" w:eastAsia="DejaVu Sans" w:hAnsi="DejaVu Sans" w:cs="DejaVu Sans"/>
          <w:spacing w:val="-5"/>
          <w:sz w:val="19"/>
          <w:szCs w:val="19"/>
        </w:rPr>
        <w:t xml:space="preserve"> </w:t>
      </w:r>
      <w:r>
        <w:rPr>
          <w:rFonts w:ascii="DejaVu Sans" w:eastAsia="DejaVu Sans" w:hAnsi="DejaVu Sans" w:cs="DejaVu Sans"/>
          <w:sz w:val="19"/>
          <w:szCs w:val="19"/>
        </w:rPr>
        <w:t>1</w:t>
      </w:r>
    </w:p>
    <w:sectPr w:rsidR="004C0AB3">
      <w:type w:val="continuous"/>
      <w:pgSz w:w="11900" w:h="16840"/>
      <w:pgMar w:top="200" w:right="46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B20DC1"/>
    <w:multiLevelType w:val="multilevel"/>
    <w:tmpl w:val="8A86BA6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579442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AB3"/>
    <w:rsid w:val="002D2217"/>
    <w:rsid w:val="004878EA"/>
    <w:rsid w:val="004C0AB3"/>
    <w:rsid w:val="006C7C2E"/>
    <w:rsid w:val="006F409B"/>
    <w:rsid w:val="007141BC"/>
    <w:rsid w:val="007B3436"/>
    <w:rsid w:val="00B87F7D"/>
    <w:rsid w:val="00BC1C1D"/>
    <w:rsid w:val="00E17BC8"/>
    <w:rsid w:val="00FF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D07EB9C"/>
  <w15:docId w15:val="{65EF235F-9849-481A-B5AC-523F4F1CC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154</Words>
  <Characters>848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Achraf</dc:creator>
  <cp:lastModifiedBy>ACHRAF ABBAOUI</cp:lastModifiedBy>
  <cp:revision>10</cp:revision>
  <dcterms:created xsi:type="dcterms:W3CDTF">2022-12-10T20:31:00Z</dcterms:created>
  <dcterms:modified xsi:type="dcterms:W3CDTF">2023-01-04T01:26:00Z</dcterms:modified>
</cp:coreProperties>
</file>