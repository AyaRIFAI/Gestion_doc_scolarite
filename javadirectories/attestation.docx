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218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600"/>
        <w:gridCol w:w="2333"/>
      </w:tblGrid>
      <w:tr w:rsidR="006F6146" w14:paraId="3BD28292" w14:textId="77777777" w:rsidTr="006F6146">
        <w:trPr>
          <w:trHeight w:val="1970"/>
        </w:trPr>
        <w:tc>
          <w:tcPr>
            <w:tcW w:w="3775" w:type="dxa"/>
          </w:tcPr>
          <w:p w14:paraId="6FD12398" w14:textId="3202B135" w:rsidR="006F6146" w:rsidRPr="006F6146" w:rsidRDefault="006F6146" w:rsidP="006F6146">
            <w:pPr>
              <w:spacing w:before="29"/>
              <w:rPr>
                <w:sz w:val="24"/>
                <w:szCs w:val="24"/>
              </w:rPr>
            </w:pPr>
            <w:r w:rsidRPr="006F6146">
              <w:rPr>
                <w:sz w:val="24"/>
                <w:szCs w:val="24"/>
              </w:rPr>
              <w:t xml:space="preserve">ROYAUME DU MAROC Université </w:t>
            </w:r>
            <w:proofErr w:type="spellStart"/>
            <w:r w:rsidRPr="006F6146">
              <w:rPr>
                <w:sz w:val="24"/>
                <w:szCs w:val="24"/>
              </w:rPr>
              <w:t>Abdelmalek</w:t>
            </w:r>
            <w:proofErr w:type="spellEnd"/>
            <w:r w:rsidRPr="006F6146">
              <w:rPr>
                <w:sz w:val="24"/>
                <w:szCs w:val="24"/>
              </w:rPr>
              <w:t xml:space="preserve"> </w:t>
            </w:r>
            <w:proofErr w:type="spellStart"/>
            <w:r w:rsidRPr="006F6146">
              <w:rPr>
                <w:sz w:val="24"/>
                <w:szCs w:val="24"/>
              </w:rPr>
              <w:t>Essaadi</w:t>
            </w:r>
            <w:proofErr w:type="spellEnd"/>
            <w:r w:rsidRPr="006F6146">
              <w:rPr>
                <w:sz w:val="24"/>
                <w:szCs w:val="24"/>
              </w:rPr>
              <w:t xml:space="preserve"> Ecole </w:t>
            </w:r>
            <w:proofErr w:type="spellStart"/>
            <w:r w:rsidRPr="006F6146">
              <w:rPr>
                <w:sz w:val="24"/>
                <w:szCs w:val="24"/>
              </w:rPr>
              <w:t>Nationale</w:t>
            </w:r>
            <w:proofErr w:type="spellEnd"/>
            <w:r w:rsidRPr="006F6146">
              <w:rPr>
                <w:sz w:val="24"/>
                <w:szCs w:val="24"/>
              </w:rPr>
              <w:t xml:space="preserve"> des Sciences </w:t>
            </w:r>
            <w:proofErr w:type="spellStart"/>
            <w:r w:rsidRPr="006F6146">
              <w:rPr>
                <w:sz w:val="24"/>
                <w:szCs w:val="24"/>
              </w:rPr>
              <w:t>Appliquées</w:t>
            </w:r>
            <w:proofErr w:type="spellEnd"/>
            <w:r w:rsidRPr="006F6146">
              <w:rPr>
                <w:sz w:val="24"/>
                <w:szCs w:val="24"/>
              </w:rPr>
              <w:t xml:space="preserve"> </w:t>
            </w:r>
            <w:proofErr w:type="spellStart"/>
            <w:r w:rsidRPr="006F6146">
              <w:rPr>
                <w:sz w:val="24"/>
                <w:szCs w:val="24"/>
              </w:rPr>
              <w:t>Tétouan</w:t>
            </w:r>
            <w:proofErr w:type="spellEnd"/>
          </w:p>
          <w:p w14:paraId="45AC8D08" w14:textId="454F6B3D" w:rsidR="006F6146" w:rsidRDefault="006F6146" w:rsidP="006F6146">
            <w:pPr>
              <w:spacing w:before="29"/>
              <w:rPr>
                <w:sz w:val="28"/>
                <w:szCs w:val="28"/>
              </w:rPr>
            </w:pPr>
            <w:r w:rsidRPr="006F6146">
              <w:rPr>
                <w:sz w:val="24"/>
                <w:szCs w:val="24"/>
              </w:rPr>
              <w:t xml:space="preserve">Service des Affaires </w:t>
            </w:r>
            <w:proofErr w:type="spellStart"/>
            <w:r w:rsidRPr="006F6146">
              <w:rPr>
                <w:sz w:val="24"/>
                <w:szCs w:val="24"/>
              </w:rPr>
              <w:t>Estudiantines</w:t>
            </w:r>
            <w:proofErr w:type="spellEnd"/>
          </w:p>
        </w:tc>
        <w:tc>
          <w:tcPr>
            <w:tcW w:w="3600" w:type="dxa"/>
          </w:tcPr>
          <w:p w14:paraId="07AB3F15" w14:textId="77777777" w:rsidR="006F6146" w:rsidRDefault="006F6146" w:rsidP="006F6146">
            <w:pPr>
              <w:spacing w:before="29"/>
              <w:rPr>
                <w:sz w:val="28"/>
                <w:szCs w:val="28"/>
              </w:rPr>
            </w:pPr>
          </w:p>
        </w:tc>
        <w:tc>
          <w:tcPr>
            <w:tcW w:w="2333" w:type="dxa"/>
          </w:tcPr>
          <w:p w14:paraId="4F9FAD91" w14:textId="0AB1297C" w:rsidR="006F6146" w:rsidRDefault="00E512DA" w:rsidP="006F6146">
            <w:pPr>
              <w:spacing w:before="29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8EF2FFC" wp14:editId="6C62FE6A">
                  <wp:extent cx="1225550" cy="1225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94B3E" w14:textId="58C9B18E" w:rsidR="00A26221" w:rsidRPr="00BB6DD4" w:rsidRDefault="00A26221" w:rsidP="00113516">
      <w:pPr>
        <w:spacing w:before="94" w:line="276" w:lineRule="auto"/>
        <w:ind w:right="5253"/>
        <w:rPr>
          <w:sz w:val="28"/>
          <w:szCs w:val="28"/>
        </w:rPr>
      </w:pPr>
    </w:p>
    <w:p w14:paraId="24E869F5" w14:textId="07DA38B6" w:rsidR="00A26221" w:rsidRDefault="00A26221">
      <w:pPr>
        <w:spacing w:before="7" w:line="240" w:lineRule="exact"/>
        <w:rPr>
          <w:sz w:val="24"/>
          <w:szCs w:val="24"/>
        </w:rPr>
      </w:pPr>
    </w:p>
    <w:p w14:paraId="70EF114B" w14:textId="720CE197" w:rsidR="00BB6DD4" w:rsidRDefault="00BB6DD4" w:rsidP="00BB6DD4">
      <w:pPr>
        <w:spacing w:before="29"/>
        <w:ind w:left="57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3DA046" w14:textId="1B3E21DE" w:rsidR="00A26221" w:rsidRDefault="006F6146" w:rsidP="00BB6DD4">
      <w:pPr>
        <w:spacing w:before="29"/>
        <w:ind w:left="57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73249">
        <w:rPr>
          <w:sz w:val="24"/>
          <w:szCs w:val="24"/>
        </w:rPr>
        <w:t xml:space="preserve">A </w:t>
      </w:r>
      <w:proofErr w:type="spellStart"/>
      <w:r w:rsidRPr="00973249">
        <w:rPr>
          <w:sz w:val="24"/>
          <w:szCs w:val="24"/>
        </w:rPr>
        <w:t>Tétouan</w:t>
      </w:r>
      <w:proofErr w:type="spellEnd"/>
      <w:r w:rsidRPr="00973249">
        <w:rPr>
          <w:sz w:val="24"/>
          <w:szCs w:val="24"/>
        </w:rPr>
        <w:t>, le ${date}</w:t>
      </w:r>
    </w:p>
    <w:p w14:paraId="127205A8" w14:textId="2AE2FBDC" w:rsidR="00BB6DD4" w:rsidRPr="00BB6DD4" w:rsidRDefault="00BB6DD4" w:rsidP="00BB6DD4">
      <w:pPr>
        <w:spacing w:before="29"/>
        <w:ind w:left="5780"/>
        <w:rPr>
          <w:sz w:val="28"/>
          <w:szCs w:val="28"/>
        </w:rPr>
      </w:pPr>
    </w:p>
    <w:p w14:paraId="003A6644" w14:textId="77777777" w:rsidR="00A26221" w:rsidRDefault="00A26221">
      <w:pPr>
        <w:spacing w:line="200" w:lineRule="exact"/>
      </w:pPr>
    </w:p>
    <w:p w14:paraId="5B71F819" w14:textId="70D2FB69" w:rsidR="00A26221" w:rsidRDefault="00A26221" w:rsidP="006F6146">
      <w:pPr>
        <w:spacing w:line="200" w:lineRule="exact"/>
        <w:ind w:firstLine="708"/>
      </w:pPr>
    </w:p>
    <w:p w14:paraId="3E47B62B" w14:textId="5E12E107" w:rsidR="00A26221" w:rsidRDefault="00A26221">
      <w:pPr>
        <w:spacing w:before="18" w:line="240" w:lineRule="exact"/>
        <w:rPr>
          <w:sz w:val="24"/>
          <w:szCs w:val="24"/>
        </w:rPr>
      </w:pPr>
    </w:p>
    <w:p w14:paraId="6F398DAF" w14:textId="4DAB8D16" w:rsidR="00A26221" w:rsidRDefault="00000000" w:rsidP="00BB6DD4">
      <w:pPr>
        <w:jc w:val="center"/>
        <w:rPr>
          <w:sz w:val="40"/>
          <w:szCs w:val="40"/>
        </w:rPr>
      </w:pPr>
      <w:r w:rsidRPr="00BB6DD4">
        <w:rPr>
          <w:sz w:val="40"/>
          <w:szCs w:val="40"/>
        </w:rPr>
        <w:t>A</w:t>
      </w:r>
      <w:r w:rsidR="00BB6DD4">
        <w:rPr>
          <w:sz w:val="40"/>
          <w:szCs w:val="40"/>
        </w:rPr>
        <w:t>TTESTATION DE SCOLARITE</w:t>
      </w:r>
    </w:p>
    <w:p w14:paraId="1ED4DF38" w14:textId="62EAC03F" w:rsidR="00BB6DD4" w:rsidRDefault="00BB6DD4" w:rsidP="00575A81">
      <w:pPr>
        <w:rPr>
          <w:sz w:val="40"/>
          <w:szCs w:val="40"/>
        </w:rPr>
      </w:pPr>
    </w:p>
    <w:p w14:paraId="090F28C0" w14:textId="77777777" w:rsidR="00BB6DD4" w:rsidRDefault="00BB6DD4" w:rsidP="00BB6DD4">
      <w:pPr>
        <w:jc w:val="center"/>
        <w:rPr>
          <w:sz w:val="17"/>
          <w:szCs w:val="17"/>
        </w:rPr>
      </w:pPr>
    </w:p>
    <w:p w14:paraId="0DFD696A" w14:textId="054F6B77" w:rsidR="00A26221" w:rsidRDefault="00A26221">
      <w:pPr>
        <w:spacing w:line="200" w:lineRule="exact"/>
      </w:pPr>
    </w:p>
    <w:p w14:paraId="52DA6B01" w14:textId="0BD871F8" w:rsidR="00BB6DD4" w:rsidRDefault="00BB6DD4">
      <w:pPr>
        <w:spacing w:line="200" w:lineRule="exact"/>
      </w:pPr>
    </w:p>
    <w:p w14:paraId="719F9F78" w14:textId="77777777" w:rsidR="00BB6DD4" w:rsidRDefault="00BB6DD4">
      <w:pPr>
        <w:spacing w:line="200" w:lineRule="exact"/>
      </w:pPr>
    </w:p>
    <w:p w14:paraId="4DC1BE48" w14:textId="77777777" w:rsidR="00A26221" w:rsidRDefault="00A26221">
      <w:pPr>
        <w:spacing w:line="200" w:lineRule="exact"/>
      </w:pPr>
    </w:p>
    <w:p w14:paraId="7F05CE2C" w14:textId="0C0E9B1F" w:rsidR="00BB6DD4" w:rsidRDefault="00BB6DD4" w:rsidP="00BB6DD4">
      <w:pPr>
        <w:rPr>
          <w:sz w:val="28"/>
          <w:szCs w:val="28"/>
        </w:rPr>
      </w:pPr>
      <w:r>
        <w:rPr>
          <w:sz w:val="28"/>
          <w:szCs w:val="28"/>
        </w:rPr>
        <w:t xml:space="preserve">Le Directeur de </w:t>
      </w:r>
      <w:proofErr w:type="spellStart"/>
      <w:r>
        <w:rPr>
          <w:sz w:val="28"/>
          <w:szCs w:val="28"/>
        </w:rPr>
        <w:t>l’Ecole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Nationale</w:t>
      </w:r>
      <w:proofErr w:type="spellEnd"/>
      <w:r>
        <w:rPr>
          <w:sz w:val="28"/>
          <w:szCs w:val="28"/>
        </w:rPr>
        <w:t xml:space="preserve"> des Sciences </w:t>
      </w:r>
      <w:proofErr w:type="spellStart"/>
      <w:r>
        <w:rPr>
          <w:sz w:val="28"/>
          <w:szCs w:val="28"/>
        </w:rPr>
        <w:t>Appliquées</w:t>
      </w:r>
      <w:proofErr w:type="spellEnd"/>
      <w:r>
        <w:rPr>
          <w:sz w:val="28"/>
          <w:szCs w:val="28"/>
        </w:rPr>
        <w:t xml:space="preserve"> de Tetouan </w:t>
      </w:r>
      <w:proofErr w:type="spellStart"/>
      <w:r>
        <w:rPr>
          <w:sz w:val="28"/>
          <w:szCs w:val="28"/>
        </w:rPr>
        <w:t>atteste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l’etudiant</w:t>
      </w:r>
      <w:proofErr w:type="spellEnd"/>
      <w:r>
        <w:rPr>
          <w:sz w:val="28"/>
          <w:szCs w:val="28"/>
        </w:rPr>
        <w:t>(e)</w:t>
      </w:r>
    </w:p>
    <w:p w14:paraId="2761AFFB" w14:textId="5CD4E9B5" w:rsidR="00BB6DD4" w:rsidRDefault="00BB6DD4" w:rsidP="00BB6DD4">
      <w:pPr>
        <w:rPr>
          <w:sz w:val="28"/>
          <w:szCs w:val="28"/>
        </w:rPr>
      </w:pPr>
    </w:p>
    <w:p w14:paraId="00C46AA5" w14:textId="77777777" w:rsidR="00BB6DD4" w:rsidRDefault="00BB6DD4" w:rsidP="00BB6DD4">
      <w:pPr>
        <w:rPr>
          <w:sz w:val="28"/>
          <w:szCs w:val="28"/>
        </w:rPr>
      </w:pPr>
    </w:p>
    <w:p w14:paraId="4C8A2C63" w14:textId="5AEF5478" w:rsidR="00BB6DD4" w:rsidRPr="00BB6DD4" w:rsidRDefault="00BB6DD4" w:rsidP="00BB6DD4">
      <w:pPr>
        <w:rPr>
          <w:sz w:val="28"/>
          <w:szCs w:val="28"/>
        </w:rPr>
      </w:pPr>
      <w:proofErr w:type="spellStart"/>
      <w:r w:rsidRPr="00BB6DD4">
        <w:rPr>
          <w:sz w:val="28"/>
          <w:szCs w:val="28"/>
        </w:rPr>
        <w:t>Certifie</w:t>
      </w:r>
      <w:proofErr w:type="spellEnd"/>
      <w:r w:rsidRPr="00BB6DD4">
        <w:rPr>
          <w:sz w:val="28"/>
          <w:szCs w:val="28"/>
        </w:rPr>
        <w:t xml:space="preserve"> que Madame/Monsieur </w:t>
      </w:r>
      <w:r w:rsidR="00965D33">
        <w:rPr>
          <w:sz w:val="28"/>
          <w:szCs w:val="28"/>
        </w:rPr>
        <w:t xml:space="preserve">: </w:t>
      </w:r>
      <w:r w:rsidRPr="00BB6DD4">
        <w:rPr>
          <w:sz w:val="28"/>
          <w:szCs w:val="28"/>
        </w:rPr>
        <w:t>${nom} ${</w:t>
      </w:r>
      <w:proofErr w:type="spellStart"/>
      <w:r w:rsidRPr="00BB6DD4">
        <w:rPr>
          <w:sz w:val="28"/>
          <w:szCs w:val="28"/>
        </w:rPr>
        <w:t>prenom</w:t>
      </w:r>
      <w:proofErr w:type="spellEnd"/>
      <w:r w:rsidRPr="00BB6DD4">
        <w:rPr>
          <w:sz w:val="28"/>
          <w:szCs w:val="28"/>
        </w:rPr>
        <w:t>}</w:t>
      </w:r>
    </w:p>
    <w:p w14:paraId="6BD5C0A2" w14:textId="768AFCB5" w:rsidR="00BB6DD4" w:rsidRPr="00BB6DD4" w:rsidRDefault="00F45F1A" w:rsidP="00BB6DD4">
      <w:pPr>
        <w:rPr>
          <w:sz w:val="28"/>
          <w:szCs w:val="28"/>
        </w:rPr>
      </w:pPr>
      <w:r>
        <w:rPr>
          <w:sz w:val="28"/>
          <w:szCs w:val="28"/>
        </w:rPr>
        <w:t xml:space="preserve">Code national </w:t>
      </w:r>
      <w:proofErr w:type="spellStart"/>
      <w:r>
        <w:rPr>
          <w:sz w:val="28"/>
          <w:szCs w:val="28"/>
        </w:rPr>
        <w:t>d’étudiant</w:t>
      </w:r>
      <w:proofErr w:type="spellEnd"/>
      <w:r>
        <w:rPr>
          <w:sz w:val="28"/>
          <w:szCs w:val="28"/>
        </w:rPr>
        <w:t>(e)</w:t>
      </w:r>
      <w:r w:rsidR="00BB6DD4" w:rsidRPr="00BB6DD4">
        <w:rPr>
          <w:sz w:val="28"/>
          <w:szCs w:val="28"/>
        </w:rPr>
        <w:t xml:space="preserve"> : ${</w:t>
      </w:r>
      <w:proofErr w:type="spellStart"/>
      <w:r w:rsidR="00BB6DD4" w:rsidRPr="00BB6DD4">
        <w:rPr>
          <w:sz w:val="28"/>
          <w:szCs w:val="28"/>
        </w:rPr>
        <w:t>c</w:t>
      </w:r>
      <w:r>
        <w:rPr>
          <w:sz w:val="28"/>
          <w:szCs w:val="28"/>
        </w:rPr>
        <w:t>ne</w:t>
      </w:r>
      <w:proofErr w:type="spellEnd"/>
      <w:r w:rsidR="00BB6DD4" w:rsidRPr="00BB6DD4">
        <w:rPr>
          <w:sz w:val="28"/>
          <w:szCs w:val="28"/>
        </w:rPr>
        <w:t xml:space="preserve">} </w:t>
      </w:r>
    </w:p>
    <w:p w14:paraId="024BEB8F" w14:textId="77777777" w:rsidR="00BB6DD4" w:rsidRPr="00BB6DD4" w:rsidRDefault="00BB6DD4" w:rsidP="00BB6DD4">
      <w:pPr>
        <w:rPr>
          <w:sz w:val="28"/>
          <w:szCs w:val="28"/>
        </w:rPr>
      </w:pPr>
      <w:r w:rsidRPr="00BB6DD4">
        <w:rPr>
          <w:sz w:val="28"/>
          <w:szCs w:val="28"/>
        </w:rPr>
        <w:t xml:space="preserve">Code national de </w:t>
      </w:r>
      <w:proofErr w:type="spellStart"/>
      <w:r w:rsidRPr="00BB6DD4">
        <w:rPr>
          <w:sz w:val="28"/>
          <w:szCs w:val="28"/>
        </w:rPr>
        <w:t>l'etudiante</w:t>
      </w:r>
      <w:proofErr w:type="spellEnd"/>
      <w:r w:rsidRPr="00BB6DD4">
        <w:rPr>
          <w:sz w:val="28"/>
          <w:szCs w:val="28"/>
        </w:rPr>
        <w:t xml:space="preserve"> ${apogee}</w:t>
      </w:r>
    </w:p>
    <w:p w14:paraId="35988539" w14:textId="5CCDE982" w:rsidR="00BB6DD4" w:rsidRPr="00BB6DD4" w:rsidRDefault="00BB6DD4" w:rsidP="00BB6DD4">
      <w:pPr>
        <w:rPr>
          <w:sz w:val="28"/>
          <w:szCs w:val="28"/>
        </w:rPr>
      </w:pPr>
      <w:r w:rsidRPr="00BB6DD4">
        <w:rPr>
          <w:sz w:val="28"/>
          <w:szCs w:val="28"/>
        </w:rPr>
        <w:t xml:space="preserve">Est </w:t>
      </w:r>
      <w:proofErr w:type="spellStart"/>
      <w:r w:rsidRPr="00BB6DD4">
        <w:rPr>
          <w:sz w:val="28"/>
          <w:szCs w:val="28"/>
        </w:rPr>
        <w:t>inscrit</w:t>
      </w:r>
      <w:proofErr w:type="spellEnd"/>
      <w:r w:rsidRPr="00BB6DD4">
        <w:rPr>
          <w:sz w:val="28"/>
          <w:szCs w:val="28"/>
        </w:rPr>
        <w:t xml:space="preserve">(e) à : Ecole </w:t>
      </w:r>
      <w:proofErr w:type="spellStart"/>
      <w:r w:rsidRPr="00BB6DD4">
        <w:rPr>
          <w:sz w:val="28"/>
          <w:szCs w:val="28"/>
        </w:rPr>
        <w:t>Nationale</w:t>
      </w:r>
      <w:proofErr w:type="spellEnd"/>
      <w:r w:rsidRPr="00BB6DD4">
        <w:rPr>
          <w:sz w:val="28"/>
          <w:szCs w:val="28"/>
        </w:rPr>
        <w:t xml:space="preserve"> des Sciences </w:t>
      </w:r>
      <w:proofErr w:type="spellStart"/>
      <w:r w:rsidRPr="00BB6DD4">
        <w:rPr>
          <w:sz w:val="28"/>
          <w:szCs w:val="28"/>
        </w:rPr>
        <w:t>Appliquées</w:t>
      </w:r>
      <w:proofErr w:type="spellEnd"/>
      <w:r w:rsidRPr="00BB6DD4">
        <w:rPr>
          <w:sz w:val="28"/>
          <w:szCs w:val="28"/>
        </w:rPr>
        <w:t xml:space="preserve"> à </w:t>
      </w:r>
      <w:proofErr w:type="spellStart"/>
      <w:r w:rsidRPr="00BB6DD4">
        <w:rPr>
          <w:sz w:val="28"/>
          <w:szCs w:val="28"/>
        </w:rPr>
        <w:t>Tétouan</w:t>
      </w:r>
      <w:proofErr w:type="spellEnd"/>
    </w:p>
    <w:p w14:paraId="33DC8B72" w14:textId="491F7062" w:rsidR="00A26221" w:rsidRDefault="00BB6DD4" w:rsidP="00BB6DD4">
      <w:pPr>
        <w:rPr>
          <w:sz w:val="28"/>
          <w:szCs w:val="28"/>
        </w:rPr>
      </w:pPr>
      <w:proofErr w:type="spellStart"/>
      <w:r w:rsidRPr="00BB6DD4">
        <w:rPr>
          <w:sz w:val="28"/>
          <w:szCs w:val="28"/>
        </w:rPr>
        <w:t>En</w:t>
      </w:r>
      <w:proofErr w:type="spellEnd"/>
      <w:r w:rsidRPr="00BB6DD4">
        <w:rPr>
          <w:sz w:val="28"/>
          <w:szCs w:val="28"/>
        </w:rPr>
        <w:t xml:space="preserve"> </w:t>
      </w:r>
      <w:proofErr w:type="spellStart"/>
      <w:r w:rsidRPr="00BB6DD4">
        <w:rPr>
          <w:sz w:val="28"/>
          <w:szCs w:val="28"/>
        </w:rPr>
        <w:t>classe</w:t>
      </w:r>
      <w:proofErr w:type="spellEnd"/>
      <w:r w:rsidRPr="00BB6DD4">
        <w:rPr>
          <w:sz w:val="28"/>
          <w:szCs w:val="28"/>
        </w:rPr>
        <w:t xml:space="preserve"> de : ${</w:t>
      </w:r>
      <w:proofErr w:type="spellStart"/>
      <w:r w:rsidRPr="00BB6DD4">
        <w:rPr>
          <w:sz w:val="28"/>
          <w:szCs w:val="28"/>
        </w:rPr>
        <w:t>filiere</w:t>
      </w:r>
      <w:proofErr w:type="spellEnd"/>
      <w:r w:rsidRPr="00BB6DD4">
        <w:rPr>
          <w:sz w:val="28"/>
          <w:szCs w:val="28"/>
        </w:rPr>
        <w:t>}</w:t>
      </w:r>
    </w:p>
    <w:p w14:paraId="56274820" w14:textId="7D33E0DE" w:rsidR="000C1652" w:rsidRPr="00BB6DD4" w:rsidRDefault="000C1652" w:rsidP="00BB6D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Année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universitaire</w:t>
      </w:r>
      <w:proofErr w:type="spellEnd"/>
      <w:r>
        <w:rPr>
          <w:sz w:val="28"/>
          <w:szCs w:val="28"/>
        </w:rPr>
        <w:t xml:space="preserve"> : ${</w:t>
      </w:r>
      <w:proofErr w:type="spellStart"/>
      <w:r>
        <w:rPr>
          <w:sz w:val="28"/>
          <w:szCs w:val="28"/>
        </w:rPr>
        <w:t>année</w:t>
      </w:r>
      <w:proofErr w:type="spellEnd"/>
      <w:r>
        <w:rPr>
          <w:sz w:val="28"/>
          <w:szCs w:val="28"/>
        </w:rPr>
        <w:t>}</w:t>
      </w:r>
    </w:p>
    <w:p w14:paraId="2EDE5EAB" w14:textId="77777777" w:rsidR="00A26221" w:rsidRPr="00BB6DD4" w:rsidRDefault="00A26221">
      <w:pPr>
        <w:spacing w:line="200" w:lineRule="exact"/>
        <w:rPr>
          <w:sz w:val="22"/>
          <w:szCs w:val="22"/>
        </w:rPr>
      </w:pPr>
    </w:p>
    <w:p w14:paraId="23E2A030" w14:textId="77777777" w:rsidR="00A26221" w:rsidRPr="00BB6DD4" w:rsidRDefault="00A26221">
      <w:pPr>
        <w:spacing w:line="200" w:lineRule="exact"/>
        <w:rPr>
          <w:sz w:val="22"/>
          <w:szCs w:val="22"/>
        </w:rPr>
      </w:pPr>
    </w:p>
    <w:p w14:paraId="482811A7" w14:textId="17B23849" w:rsidR="00A26221" w:rsidRPr="00BB6DD4" w:rsidRDefault="00A26221">
      <w:pPr>
        <w:spacing w:line="200" w:lineRule="exact"/>
        <w:rPr>
          <w:sz w:val="22"/>
          <w:szCs w:val="22"/>
        </w:rPr>
      </w:pPr>
    </w:p>
    <w:p w14:paraId="6735D422" w14:textId="1717F7EB" w:rsidR="00BB6DD4" w:rsidRDefault="00BB6DD4">
      <w:pPr>
        <w:spacing w:before="18" w:line="240" w:lineRule="exact"/>
        <w:rPr>
          <w:sz w:val="28"/>
          <w:szCs w:val="28"/>
        </w:rPr>
      </w:pPr>
    </w:p>
    <w:p w14:paraId="0D8EA480" w14:textId="344989D5" w:rsidR="00BB6DD4" w:rsidRDefault="00BB6DD4">
      <w:pPr>
        <w:spacing w:before="18" w:line="240" w:lineRule="exact"/>
        <w:rPr>
          <w:sz w:val="28"/>
          <w:szCs w:val="28"/>
        </w:rPr>
      </w:pPr>
    </w:p>
    <w:p w14:paraId="0439873A" w14:textId="7DA57B11" w:rsidR="00BB6DD4" w:rsidRDefault="00BB6DD4">
      <w:pPr>
        <w:spacing w:before="18" w:line="240" w:lineRule="exact"/>
        <w:rPr>
          <w:sz w:val="28"/>
          <w:szCs w:val="28"/>
        </w:rPr>
      </w:pPr>
    </w:p>
    <w:p w14:paraId="0D601B82" w14:textId="3B0BF310" w:rsidR="00BB6DD4" w:rsidRDefault="00BB6DD4">
      <w:pPr>
        <w:spacing w:before="18" w:line="240" w:lineRule="exact"/>
        <w:rPr>
          <w:sz w:val="28"/>
          <w:szCs w:val="28"/>
        </w:rPr>
      </w:pPr>
    </w:p>
    <w:p w14:paraId="5478866D" w14:textId="65EC269A" w:rsidR="00BB6DD4" w:rsidRPr="00BB6DD4" w:rsidRDefault="00BB6DD4">
      <w:pPr>
        <w:spacing w:before="18" w:line="240" w:lineRule="exact"/>
        <w:rPr>
          <w:sz w:val="28"/>
          <w:szCs w:val="28"/>
        </w:rPr>
      </w:pPr>
    </w:p>
    <w:p w14:paraId="00397C04" w14:textId="0173FAB1" w:rsidR="00A26221" w:rsidRDefault="00BB6DD4" w:rsidP="00BB6D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Pr="00BB6DD4">
        <w:rPr>
          <w:sz w:val="28"/>
          <w:szCs w:val="28"/>
        </w:rPr>
        <w:t>Fait à TETOUAN, le ${date}</w:t>
      </w:r>
    </w:p>
    <w:p w14:paraId="6A7D9C3A" w14:textId="01ADB56E" w:rsidR="007E726E" w:rsidRDefault="009F390F" w:rsidP="00484E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14:paraId="3F79AEBF" w14:textId="16D81ADC" w:rsidR="007E726E" w:rsidRDefault="007E726E" w:rsidP="007E726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91F64">
        <w:rPr>
          <w:sz w:val="28"/>
          <w:szCs w:val="28"/>
        </w:rPr>
        <w:t xml:space="preserve">                                              </w:t>
      </w:r>
      <w:r w:rsidR="00120C07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${signature}</w:t>
      </w:r>
      <w:r>
        <w:rPr>
          <w:sz w:val="28"/>
          <w:szCs w:val="28"/>
        </w:rPr>
        <w:tab/>
      </w:r>
    </w:p>
    <w:p w14:paraId="567C864F" w14:textId="7A269B7D" w:rsidR="00C74B2A" w:rsidRPr="00BB6DD4" w:rsidRDefault="00BB6DD4" w:rsidP="00BB6D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F6146">
        <w:rPr>
          <w:sz w:val="28"/>
          <w:szCs w:val="28"/>
        </w:rPr>
        <w:t xml:space="preserve">  </w:t>
      </w:r>
    </w:p>
    <w:p w14:paraId="3C2C4377" w14:textId="2C99FD85" w:rsidR="00BB6DD4" w:rsidRPr="00BB6DD4" w:rsidRDefault="00BB6DD4" w:rsidP="00BB6DD4">
      <w:pPr>
        <w:rPr>
          <w:sz w:val="28"/>
          <w:szCs w:val="28"/>
        </w:rPr>
      </w:pPr>
    </w:p>
    <w:sectPr w:rsidR="00BB6DD4" w:rsidRPr="00BB6DD4">
      <w:type w:val="continuous"/>
      <w:pgSz w:w="11920" w:h="16840"/>
      <w:pgMar w:top="1020" w:right="16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AE6A" w14:textId="77777777" w:rsidR="0010292C" w:rsidRDefault="0010292C" w:rsidP="008A0A6B">
      <w:r>
        <w:separator/>
      </w:r>
    </w:p>
  </w:endnote>
  <w:endnote w:type="continuationSeparator" w:id="0">
    <w:p w14:paraId="308A6703" w14:textId="77777777" w:rsidR="0010292C" w:rsidRDefault="0010292C" w:rsidP="008A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F8D8" w14:textId="77777777" w:rsidR="0010292C" w:rsidRDefault="0010292C" w:rsidP="008A0A6B">
      <w:r>
        <w:separator/>
      </w:r>
    </w:p>
  </w:footnote>
  <w:footnote w:type="continuationSeparator" w:id="0">
    <w:p w14:paraId="4934B112" w14:textId="77777777" w:rsidR="0010292C" w:rsidRDefault="0010292C" w:rsidP="008A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D8D"/>
    <w:multiLevelType w:val="multilevel"/>
    <w:tmpl w:val="A64E79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3317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21"/>
    <w:rsid w:val="000C1652"/>
    <w:rsid w:val="000F020C"/>
    <w:rsid w:val="0010292C"/>
    <w:rsid w:val="00113516"/>
    <w:rsid w:val="00120C07"/>
    <w:rsid w:val="003456AF"/>
    <w:rsid w:val="00415C90"/>
    <w:rsid w:val="00484E1D"/>
    <w:rsid w:val="004B06DB"/>
    <w:rsid w:val="004E4565"/>
    <w:rsid w:val="00510538"/>
    <w:rsid w:val="00575A81"/>
    <w:rsid w:val="006F6146"/>
    <w:rsid w:val="007417EB"/>
    <w:rsid w:val="007E726E"/>
    <w:rsid w:val="00850E0D"/>
    <w:rsid w:val="008A0A6B"/>
    <w:rsid w:val="00965D33"/>
    <w:rsid w:val="00973249"/>
    <w:rsid w:val="00973B24"/>
    <w:rsid w:val="009F390F"/>
    <w:rsid w:val="00A26221"/>
    <w:rsid w:val="00AE19D4"/>
    <w:rsid w:val="00B14D8F"/>
    <w:rsid w:val="00BB6DD4"/>
    <w:rsid w:val="00BF101A"/>
    <w:rsid w:val="00C74B2A"/>
    <w:rsid w:val="00D44BBA"/>
    <w:rsid w:val="00D4675A"/>
    <w:rsid w:val="00E512DA"/>
    <w:rsid w:val="00F45F1A"/>
    <w:rsid w:val="00F91F64"/>
    <w:rsid w:val="00FA0056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7C79"/>
  <w15:docId w15:val="{A3B386E8-20F4-47DA-87B0-A0CAD9B2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0A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A6B"/>
  </w:style>
  <w:style w:type="paragraph" w:styleId="Footer">
    <w:name w:val="footer"/>
    <w:basedOn w:val="Normal"/>
    <w:link w:val="FooterChar"/>
    <w:uiPriority w:val="99"/>
    <w:unhideWhenUsed/>
    <w:rsid w:val="008A0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A6B"/>
  </w:style>
  <w:style w:type="table" w:styleId="TableGrid">
    <w:name w:val="Table Grid"/>
    <w:basedOn w:val="TableNormal"/>
    <w:uiPriority w:val="59"/>
    <w:rsid w:val="006F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 ABBAOUI</cp:lastModifiedBy>
  <cp:revision>18</cp:revision>
  <dcterms:created xsi:type="dcterms:W3CDTF">2022-12-08T13:39:00Z</dcterms:created>
  <dcterms:modified xsi:type="dcterms:W3CDTF">2023-01-04T01:29:00Z</dcterms:modified>
</cp:coreProperties>
</file>